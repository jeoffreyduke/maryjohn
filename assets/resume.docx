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contextualSpacing/>
        <w:rPr>
          <w:rFonts w:ascii="Tahoma" w:cs="Tahoma" w:hAnsi="Tahoma"/>
          <w:b/>
          <w:color w:val="002060"/>
          <w:sz w:val="54"/>
          <w:szCs w:val="24"/>
        </w:rPr>
      </w:pPr>
      <w:r>
        <w:rPr>
          <w:rFonts w:ascii="Tahoma" w:cs="Tahoma" w:hAnsi="Tahoma"/>
          <w:b/>
          <w:color w:val="002060"/>
          <w:sz w:val="54"/>
          <w:szCs w:val="24"/>
        </w:rPr>
        <w:t>IKEH, MERCY JOHN</w:t>
      </w:r>
    </w:p>
    <w:p>
      <w:pPr>
        <w:pStyle w:val="style0"/>
        <w:spacing w:after="0" w:lineRule="auto" w:line="240"/>
        <w:contextualSpacing/>
        <w:rPr>
          <w:rFonts w:ascii="Tahoma" w:cs="Tahoma" w:hAnsi="Tahoma"/>
          <w:sz w:val="26"/>
          <w:szCs w:val="24"/>
        </w:rPr>
      </w:pPr>
      <w:r>
        <w:rPr>
          <w:rFonts w:ascii="Tahoma" w:cs="Tahoma" w:hAnsi="Tahoma"/>
          <w:sz w:val="26"/>
          <w:szCs w:val="24"/>
        </w:rPr>
        <w:t xml:space="preserve"> </w:t>
      </w:r>
      <w:r>
        <w:rPr>
          <w:rFonts w:ascii="Tahoma" w:cs="Tahoma" w:hAnsi="Tahoma"/>
          <w:sz w:val="26"/>
          <w:szCs w:val="24"/>
        </w:rPr>
        <w:t>Uyo</w:t>
      </w:r>
      <w:r>
        <w:rPr>
          <w:rFonts w:ascii="Tahoma" w:cs="Tahoma" w:hAnsi="Tahoma"/>
          <w:sz w:val="26"/>
          <w:szCs w:val="24"/>
        </w:rPr>
        <w:t xml:space="preserve">, </w:t>
      </w:r>
      <w:r>
        <w:rPr>
          <w:rFonts w:ascii="Tahoma" w:cs="Tahoma" w:hAnsi="Tahoma"/>
          <w:sz w:val="26"/>
          <w:szCs w:val="24"/>
        </w:rPr>
        <w:t>Akwa</w:t>
      </w:r>
      <w:r>
        <w:rPr>
          <w:rFonts w:ascii="Tahoma" w:cs="Tahoma" w:hAnsi="Tahoma"/>
          <w:sz w:val="26"/>
          <w:szCs w:val="24"/>
        </w:rPr>
        <w:t xml:space="preserve"> </w:t>
      </w:r>
      <w:r>
        <w:rPr>
          <w:rFonts w:ascii="Tahoma" w:cs="Tahoma" w:hAnsi="Tahoma"/>
          <w:sz w:val="26"/>
          <w:szCs w:val="24"/>
        </w:rPr>
        <w:t>Ibom</w:t>
      </w:r>
      <w:r>
        <w:rPr>
          <w:rFonts w:ascii="Tahoma" w:cs="Tahoma" w:hAnsi="Tahoma"/>
          <w:sz w:val="26"/>
          <w:szCs w:val="24"/>
        </w:rPr>
        <w:t xml:space="preserve"> </w:t>
      </w:r>
      <w:r>
        <w:rPr>
          <w:rFonts w:ascii="Tahoma" w:cs="Tahoma" w:hAnsi="Tahoma"/>
          <w:sz w:val="26"/>
          <w:szCs w:val="24"/>
        </w:rPr>
        <w:t>State</w:t>
      </w:r>
      <w:r>
        <w:rPr>
          <w:rFonts w:ascii="Tahoma" w:cs="Tahoma" w:hAnsi="Tahoma"/>
          <w:sz w:val="26"/>
          <w:szCs w:val="24"/>
        </w:rPr>
        <w:t>,Nigeria</w:t>
      </w:r>
    </w:p>
    <w:p>
      <w:pPr>
        <w:pStyle w:val="style0"/>
        <w:spacing w:after="0" w:lineRule="auto" w:line="240"/>
        <w:contextualSpacing/>
        <w:rPr>
          <w:rFonts w:ascii="Tahoma" w:cs="Tahoma" w:hAnsi="Tahoma"/>
          <w:sz w:val="26"/>
          <w:szCs w:val="24"/>
        </w:rPr>
      </w:pPr>
      <w:r>
        <w:rPr>
          <w:rFonts w:ascii="Tahoma" w:cs="Tahoma" w:hAnsi="Tahoma"/>
          <w:sz w:val="26"/>
          <w:szCs w:val="24"/>
        </w:rPr>
        <w:t>mercyjay41@gmail.com</w:t>
      </w:r>
      <w:r>
        <w:rPr>
          <w:rFonts w:ascii="Tahoma" w:cs="Tahoma" w:hAnsi="Tahoma"/>
          <w:sz w:val="26"/>
          <w:szCs w:val="24"/>
        </w:rPr>
        <w:t>/</w:t>
      </w:r>
      <w:r>
        <w:rPr>
          <w:rFonts w:ascii="Tahoma" w:cs="Tahoma" w:hAnsi="Tahoma"/>
          <w:sz w:val="26"/>
          <w:szCs w:val="24"/>
        </w:rPr>
        <w:t>(</w:t>
      </w:r>
      <w:r>
        <w:rPr>
          <w:rFonts w:ascii="Tahoma" w:cs="Tahoma" w:hAnsi="Tahoma"/>
          <w:sz w:val="26"/>
          <w:szCs w:val="24"/>
        </w:rPr>
        <w:t>+234)</w:t>
      </w:r>
      <w:r>
        <w:rPr>
          <w:rFonts w:ascii="Tahoma" w:cs="Tahoma" w:hAnsi="Tahoma"/>
          <w:sz w:val="26"/>
          <w:szCs w:val="24"/>
        </w:rPr>
        <w:t>7065104008</w:t>
      </w:r>
    </w:p>
    <w:p>
      <w:pPr>
        <w:pStyle w:val="style0"/>
        <w:spacing w:after="0" w:lineRule="auto" w:line="240"/>
        <w:contextualSpacing/>
        <w:rPr/>
      </w:pPr>
    </w:p>
    <w:p>
      <w:pPr>
        <w:pStyle w:val="style4098"/>
        <w:ind w:left="3600" w:hanging="3600"/>
        <w:jc w:val="both"/>
        <w:rPr>
          <w:sz w:val="22"/>
          <w:szCs w:val="22"/>
        </w:rPr>
      </w:pPr>
      <w:r>
        <w:rPr>
          <w:rFonts w:ascii="Tahoma" w:hAnsi="Tahoma"/>
          <w:b/>
          <w:color w:val="002060"/>
        </w:rPr>
        <w:t>PROFILE:</w:t>
      </w:r>
      <w:r>
        <w:rPr>
          <w:rFonts w:ascii="Tahoma" w:hAnsi="Tahoma"/>
          <w:b/>
        </w:rPr>
        <w:t xml:space="preserve"> </w:t>
      </w:r>
      <w:r>
        <w:rPr>
          <w:rFonts w:ascii="Tahoma" w:hAnsi="Tahoma"/>
          <w:b/>
        </w:rPr>
        <w:tab/>
      </w:r>
      <w:r>
        <w:rPr>
          <w:sz w:val="22"/>
          <w:szCs w:val="22"/>
        </w:rPr>
        <w:t xml:space="preserve">Over </w:t>
      </w:r>
      <w:r>
        <w:rPr>
          <w:sz w:val="22"/>
          <w:szCs w:val="22"/>
        </w:rPr>
        <w:t xml:space="preserve">three </w:t>
      </w:r>
      <w:r>
        <w:rPr>
          <w:sz w:val="22"/>
          <w:szCs w:val="22"/>
        </w:rPr>
        <w:t xml:space="preserve">years professional experience in sales, customer service and </w:t>
      </w:r>
      <w:r>
        <w:rPr>
          <w:sz w:val="22"/>
          <w:szCs w:val="22"/>
        </w:rPr>
        <w:t>data computation and basic analysis</w:t>
      </w:r>
      <w:r>
        <w:rPr>
          <w:sz w:val="22"/>
          <w:szCs w:val="22"/>
        </w:rPr>
        <w:t>, with a track record that clearly demonstrate</w:t>
      </w:r>
      <w:r>
        <w:rPr>
          <w:sz w:val="22"/>
          <w:szCs w:val="22"/>
        </w:rPr>
        <w:t>s my skills and qualifications</w:t>
      </w:r>
      <w:r>
        <w:rPr>
          <w:sz w:val="22"/>
          <w:szCs w:val="22"/>
        </w:rPr>
        <w:t xml:space="preserve">, adept analysis of the </w:t>
      </w:r>
      <w:r>
        <w:rPr>
          <w:sz w:val="22"/>
          <w:szCs w:val="22"/>
        </w:rPr>
        <w:t>Forex</w:t>
      </w:r>
      <w:r>
        <w:rPr>
          <w:sz w:val="22"/>
          <w:szCs w:val="22"/>
        </w:rPr>
        <w:t xml:space="preserve"> market</w:t>
      </w:r>
      <w:r>
        <w:rPr>
          <w:sz w:val="22"/>
          <w:szCs w:val="22"/>
        </w:rPr>
        <w:t xml:space="preserve"> and consumer market.</w:t>
      </w:r>
    </w:p>
    <w:p>
      <w:pPr>
        <w:pStyle w:val="style4098"/>
        <w:rPr>
          <w:rFonts w:ascii="Tahoma" w:cs="Tahoma" w:hAnsi="Tahoma"/>
          <w:b/>
        </w:rPr>
      </w:pPr>
    </w:p>
    <w:p>
      <w:pPr>
        <w:pStyle w:val="style157"/>
        <w:jc w:val="both"/>
        <w:contextualSpacing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b/>
          <w:color w:val="002060"/>
          <w:sz w:val="24"/>
          <w:szCs w:val="24"/>
        </w:rPr>
        <w:t>PERSONAL DATA</w:t>
      </w:r>
      <w:r>
        <w:rPr>
          <w:rFonts w:ascii="Tahoma" w:cs="Tahoma" w:hAnsi="Tahoma"/>
          <w:b/>
          <w:color w:val="002060"/>
          <w:sz w:val="24"/>
          <w:szCs w:val="24"/>
        </w:rPr>
        <w:tab/>
      </w:r>
      <w:r>
        <w:rPr>
          <w:rFonts w:ascii="Tahoma" w:cs="Tahoma" w:hAnsi="Tahoma"/>
          <w:b/>
          <w:color w:val="002060"/>
          <w:sz w:val="24"/>
          <w:szCs w:val="24"/>
        </w:rPr>
        <w:tab/>
      </w:r>
      <w:r>
        <w:rPr>
          <w:rFonts w:ascii="Tahoma" w:cs="Tahoma" w:hAnsi="Tahoma"/>
          <w:b/>
          <w:color w:val="002060"/>
          <w:sz w:val="24"/>
          <w:szCs w:val="24"/>
        </w:rPr>
        <w:tab/>
      </w:r>
      <w:r>
        <w:rPr>
          <w:rFonts w:ascii="Tahoma" w:cs="Tahoma" w:hAnsi="Tahoma"/>
          <w:b/>
          <w:sz w:val="24"/>
          <w:szCs w:val="24"/>
        </w:rPr>
        <w:t>Date of Birth: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 xml:space="preserve">   </w:t>
      </w:r>
      <w:r>
        <w:rPr>
          <w:rFonts w:ascii="Tahoma" w:cs="Tahoma" w:hAnsi="Tahoma"/>
          <w:sz w:val="24"/>
          <w:szCs w:val="24"/>
        </w:rPr>
        <w:t>27</w:t>
      </w:r>
      <w:r>
        <w:rPr>
          <w:rFonts w:ascii="Tahoma" w:cs="Tahoma" w:hAnsi="Tahoma"/>
          <w:sz w:val="24"/>
          <w:szCs w:val="24"/>
          <w:vertAlign w:val="superscript"/>
        </w:rPr>
        <w:t>th</w:t>
      </w:r>
      <w:r>
        <w:rPr>
          <w:rFonts w:ascii="Tahoma" w:cs="Tahoma" w:hAnsi="Tahoma"/>
          <w:sz w:val="24"/>
          <w:szCs w:val="24"/>
        </w:rPr>
        <w:t xml:space="preserve"> </w:t>
      </w:r>
      <w:r>
        <w:rPr>
          <w:rFonts w:ascii="Tahoma" w:cs="Tahoma" w:hAnsi="Tahoma"/>
          <w:sz w:val="24"/>
          <w:szCs w:val="24"/>
        </w:rPr>
        <w:t>May, 1999</w:t>
      </w:r>
    </w:p>
    <w:p>
      <w:pPr>
        <w:pStyle w:val="style157"/>
        <w:ind w:left="6750" w:hanging="3150"/>
        <w:jc w:val="both"/>
        <w:contextualSpacing/>
        <w:rPr>
          <w:rFonts w:ascii="Tahoma" w:cs="Tahoma" w:hAnsi="Tahoma"/>
          <w:b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t>State</w:t>
      </w:r>
      <w:r>
        <w:rPr>
          <w:rFonts w:ascii="Tahoma" w:hAnsi="Tahoma"/>
          <w:b/>
          <w:sz w:val="24"/>
          <w:szCs w:val="24"/>
        </w:rPr>
        <w:t xml:space="preserve">/L.G.A </w:t>
      </w:r>
      <w:r>
        <w:rPr>
          <w:rFonts w:ascii="Tahoma" w:hAnsi="Tahoma"/>
          <w:b/>
          <w:sz w:val="24"/>
          <w:szCs w:val="24"/>
        </w:rPr>
        <w:t>of Origin</w:t>
      </w:r>
      <w:r>
        <w:rPr>
          <w:rFonts w:ascii="Tahoma" w:hAnsi="Tahoma"/>
          <w:b/>
          <w:sz w:val="24"/>
          <w:szCs w:val="24"/>
        </w:rPr>
        <w:t xml:space="preserve">: </w:t>
      </w:r>
      <w:r>
        <w:rPr>
          <w:rFonts w:ascii="Tahoma" w:hAnsi="Tahoma"/>
          <w:b/>
          <w:sz w:val="24"/>
          <w:szCs w:val="24"/>
        </w:rPr>
        <w:tab/>
      </w:r>
      <w:r>
        <w:rPr>
          <w:rFonts w:ascii="Tahoma" w:hAnsi="Tahoma"/>
          <w:sz w:val="24"/>
          <w:szCs w:val="24"/>
        </w:rPr>
        <w:t>Ebonyi</w:t>
      </w:r>
      <w:r>
        <w:rPr>
          <w:rFonts w:ascii="Tahoma" w:hAnsi="Tahoma"/>
          <w:sz w:val="24"/>
          <w:szCs w:val="24"/>
        </w:rPr>
        <w:t xml:space="preserve"> State/</w:t>
      </w:r>
      <w:r>
        <w:rPr>
          <w:rFonts w:ascii="Tahoma" w:hAnsi="Tahoma"/>
          <w:sz w:val="24"/>
          <w:szCs w:val="24"/>
        </w:rPr>
        <w:t>Ohaozara</w:t>
      </w:r>
    </w:p>
    <w:p>
      <w:pPr>
        <w:pStyle w:val="style157"/>
        <w:ind w:left="6750" w:hanging="3150"/>
        <w:jc w:val="both"/>
        <w:contextualSpacing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b/>
          <w:sz w:val="24"/>
          <w:szCs w:val="24"/>
        </w:rPr>
        <w:t>Nationality</w:t>
      </w:r>
      <w:r>
        <w:rPr>
          <w:rFonts w:ascii="Tahoma" w:cs="Tahoma" w:hAnsi="Tahoma"/>
          <w:b/>
          <w:sz w:val="24"/>
          <w:szCs w:val="24"/>
        </w:rPr>
        <w:t>: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 xml:space="preserve">Nigerian </w:t>
      </w:r>
    </w:p>
    <w:p>
      <w:pPr>
        <w:pStyle w:val="style157"/>
        <w:ind w:left="6750" w:hanging="3150"/>
        <w:jc w:val="both"/>
        <w:contextualSpacing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b/>
          <w:sz w:val="24"/>
          <w:szCs w:val="24"/>
        </w:rPr>
        <w:t>Religion</w:t>
      </w:r>
      <w:r>
        <w:rPr>
          <w:rFonts w:ascii="Tahoma" w:cs="Tahoma" w:hAnsi="Tahoma"/>
          <w:b/>
          <w:sz w:val="24"/>
          <w:szCs w:val="24"/>
        </w:rPr>
        <w:t>: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Christianity</w:t>
      </w:r>
    </w:p>
    <w:p>
      <w:pPr>
        <w:pStyle w:val="style157"/>
        <w:ind w:left="6750" w:hanging="3150"/>
        <w:jc w:val="both"/>
        <w:contextualSpacing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b/>
          <w:sz w:val="24"/>
          <w:szCs w:val="24"/>
        </w:rPr>
        <w:t>Marital Status</w:t>
      </w:r>
      <w:r>
        <w:rPr>
          <w:rFonts w:ascii="Tahoma" w:cs="Tahoma" w:hAnsi="Tahoma"/>
          <w:b/>
          <w:sz w:val="24"/>
          <w:szCs w:val="24"/>
        </w:rPr>
        <w:t xml:space="preserve">: </w:t>
      </w:r>
      <w:r>
        <w:rPr>
          <w:rFonts w:ascii="Tahoma" w:cs="Tahoma" w:hAnsi="Tahoma"/>
          <w:b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Single</w:t>
      </w:r>
    </w:p>
    <w:p>
      <w:pPr>
        <w:pStyle w:val="style157"/>
        <w:ind w:left="6750" w:hanging="3150"/>
        <w:jc w:val="both"/>
        <w:contextualSpacing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b/>
          <w:sz w:val="24"/>
          <w:szCs w:val="24"/>
        </w:rPr>
        <w:t>Language Spoken</w:t>
      </w:r>
      <w:r>
        <w:rPr>
          <w:rFonts w:ascii="Tahoma" w:cs="Tahoma" w:hAnsi="Tahoma"/>
          <w:b/>
          <w:sz w:val="24"/>
          <w:szCs w:val="24"/>
        </w:rPr>
        <w:t>: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English, Igbo and Ibibio</w:t>
      </w:r>
    </w:p>
    <w:p>
      <w:pPr>
        <w:pStyle w:val="style157"/>
        <w:jc w:val="both"/>
        <w:contextualSpacing/>
        <w:rPr>
          <w:rFonts w:ascii="Tahoma" w:cs="Tahoma" w:hAnsi="Tahoma"/>
          <w:sz w:val="24"/>
          <w:szCs w:val="24"/>
        </w:rPr>
      </w:pPr>
    </w:p>
    <w:p>
      <w:pPr>
        <w:pStyle w:val="style157"/>
        <w:jc w:val="both"/>
        <w:contextualSpacing/>
        <w:rPr>
          <w:rFonts w:ascii="Tahoma" w:cs="Tahoma" w:hAnsi="Tahoma"/>
          <w:b/>
          <w:color w:val="002060"/>
          <w:sz w:val="24"/>
          <w:szCs w:val="24"/>
        </w:rPr>
      </w:pPr>
      <w:r>
        <w:rPr>
          <w:rFonts w:ascii="Tahoma" w:cs="Tahoma" w:hAnsi="Tahoma"/>
          <w:b/>
          <w:color w:val="002060"/>
          <w:sz w:val="24"/>
          <w:szCs w:val="24"/>
        </w:rPr>
        <w:t xml:space="preserve">EDUCATIONAL INSTITUTION </w:t>
      </w:r>
    </w:p>
    <w:p>
      <w:pPr>
        <w:pStyle w:val="style157"/>
        <w:spacing w:lineRule="auto" w:line="312"/>
        <w:jc w:val="both"/>
        <w:contextualSpacing/>
        <w:rPr>
          <w:rFonts w:ascii="Tahoma" w:cs="Tahoma" w:hAnsi="Tahoma"/>
          <w:b/>
          <w:color w:val="002060"/>
          <w:sz w:val="24"/>
          <w:szCs w:val="24"/>
        </w:rPr>
      </w:pPr>
      <w:r>
        <w:rPr>
          <w:rFonts w:ascii="Tahoma" w:cs="Tahoma" w:hAnsi="Tahoma"/>
          <w:b/>
          <w:color w:val="002060"/>
          <w:sz w:val="24"/>
          <w:szCs w:val="24"/>
        </w:rPr>
        <w:t>ATTENDED WITH DATES</w:t>
      </w:r>
    </w:p>
    <w:p>
      <w:pPr>
        <w:pStyle w:val="style157"/>
        <w:ind w:left="3600"/>
        <w:jc w:val="both"/>
        <w:contextualSpacing/>
        <w:rPr>
          <w:rFonts w:ascii="Tahoma" w:cs="Tahoma" w:hAnsi="Tahoma"/>
          <w:b/>
          <w:color w:val="002060"/>
          <w:sz w:val="24"/>
          <w:szCs w:val="24"/>
        </w:rPr>
      </w:pPr>
      <w:r>
        <w:rPr>
          <w:rFonts w:ascii="Tahoma" w:cs="Tahoma" w:hAnsi="Tahoma"/>
          <w:b/>
          <w:color w:val="002060"/>
          <w:sz w:val="24"/>
          <w:szCs w:val="24"/>
        </w:rPr>
        <w:t>Primary School</w:t>
      </w:r>
    </w:p>
    <w:p>
      <w:pPr>
        <w:pStyle w:val="style157"/>
        <w:ind w:left="3600" w:right="-331"/>
        <w:jc w:val="both"/>
        <w:contextualSpacing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 xml:space="preserve">Government Primary School, </w:t>
      </w:r>
      <w:r>
        <w:rPr>
          <w:rFonts w:ascii="Tahoma" w:cs="Tahoma" w:hAnsi="Tahoma"/>
          <w:sz w:val="24"/>
          <w:szCs w:val="24"/>
        </w:rPr>
        <w:t>Ikot</w:t>
      </w:r>
      <w:r>
        <w:rPr>
          <w:rFonts w:ascii="Tahoma" w:cs="Tahoma" w:hAnsi="Tahoma"/>
          <w:sz w:val="24"/>
          <w:szCs w:val="24"/>
        </w:rPr>
        <w:t xml:space="preserve"> </w:t>
      </w:r>
      <w:r>
        <w:rPr>
          <w:rFonts w:ascii="Tahoma" w:cs="Tahoma" w:hAnsi="Tahoma"/>
          <w:sz w:val="24"/>
          <w:szCs w:val="24"/>
        </w:rPr>
        <w:t>Ntuen</w:t>
      </w:r>
      <w:r>
        <w:rPr>
          <w:rFonts w:ascii="Tahoma" w:cs="Tahoma" w:hAnsi="Tahoma"/>
          <w:sz w:val="24"/>
          <w:szCs w:val="24"/>
        </w:rPr>
        <w:t xml:space="preserve"> Oku, </w:t>
      </w:r>
    </w:p>
    <w:p>
      <w:pPr>
        <w:pStyle w:val="style157"/>
        <w:ind w:left="3600" w:right="-331"/>
        <w:jc w:val="both"/>
        <w:contextualSpacing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Uyo</w:t>
      </w:r>
      <w:r>
        <w:rPr>
          <w:rFonts w:ascii="Tahoma" w:cs="Tahoma" w:hAnsi="Tahoma"/>
          <w:sz w:val="24"/>
          <w:szCs w:val="24"/>
        </w:rPr>
        <w:t xml:space="preserve">, </w:t>
      </w:r>
      <w:r>
        <w:rPr>
          <w:rFonts w:ascii="Tahoma" w:cs="Tahoma" w:hAnsi="Tahoma"/>
          <w:sz w:val="24"/>
          <w:szCs w:val="24"/>
        </w:rPr>
        <w:t>Akwa</w:t>
      </w:r>
      <w:r>
        <w:rPr>
          <w:rFonts w:ascii="Tahoma" w:cs="Tahoma" w:hAnsi="Tahoma"/>
          <w:sz w:val="24"/>
          <w:szCs w:val="24"/>
        </w:rPr>
        <w:t xml:space="preserve"> </w:t>
      </w:r>
      <w:r>
        <w:rPr>
          <w:rFonts w:ascii="Tahoma" w:cs="Tahoma" w:hAnsi="Tahoma"/>
          <w:sz w:val="24"/>
          <w:szCs w:val="24"/>
        </w:rPr>
        <w:t>Ibom</w:t>
      </w:r>
      <w:r>
        <w:rPr>
          <w:rFonts w:ascii="Tahoma" w:cs="Tahoma" w:hAnsi="Tahoma"/>
          <w:sz w:val="24"/>
          <w:szCs w:val="24"/>
        </w:rPr>
        <w:t xml:space="preserve"> State</w:t>
      </w:r>
      <w:r>
        <w:rPr>
          <w:rFonts w:ascii="Tahoma" w:cs="Tahoma" w:hAnsi="Tahoma"/>
          <w:sz w:val="24"/>
          <w:szCs w:val="24"/>
        </w:rPr>
        <w:t xml:space="preserve"> 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 xml:space="preserve">    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i/>
          <w:sz w:val="24"/>
          <w:szCs w:val="24"/>
        </w:rPr>
        <w:t>2005-</w:t>
      </w:r>
      <w:r>
        <w:rPr>
          <w:rFonts w:ascii="Tahoma" w:cs="Tahoma" w:hAnsi="Tahoma"/>
          <w:i/>
          <w:sz w:val="24"/>
          <w:szCs w:val="24"/>
        </w:rPr>
        <w:t>2010</w:t>
      </w:r>
    </w:p>
    <w:p>
      <w:pPr>
        <w:pStyle w:val="style157"/>
        <w:ind w:left="3600"/>
        <w:jc w:val="both"/>
        <w:contextualSpacing/>
        <w:rPr>
          <w:rFonts w:ascii="Tahoma" w:cs="Tahoma" w:hAnsi="Tahoma"/>
          <w:sz w:val="20"/>
          <w:szCs w:val="24"/>
        </w:rPr>
      </w:pPr>
    </w:p>
    <w:p>
      <w:pPr>
        <w:pStyle w:val="style157"/>
        <w:ind w:left="3600"/>
        <w:jc w:val="both"/>
        <w:contextualSpacing/>
        <w:rPr>
          <w:rFonts w:ascii="Tahoma" w:cs="Tahoma" w:hAnsi="Tahoma"/>
          <w:b/>
          <w:color w:val="002060"/>
          <w:sz w:val="24"/>
          <w:szCs w:val="24"/>
        </w:rPr>
      </w:pPr>
      <w:r>
        <w:rPr>
          <w:rFonts w:ascii="Tahoma" w:cs="Tahoma" w:hAnsi="Tahoma"/>
          <w:b/>
          <w:color w:val="002060"/>
          <w:sz w:val="24"/>
          <w:szCs w:val="24"/>
        </w:rPr>
        <w:t xml:space="preserve">Secondary School </w:t>
      </w:r>
    </w:p>
    <w:p>
      <w:pPr>
        <w:pStyle w:val="style157"/>
        <w:ind w:left="3600" w:right="-961"/>
        <w:jc w:val="both"/>
        <w:contextualSpacing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 xml:space="preserve">Cornelia Connelly College, </w:t>
      </w:r>
      <w:r>
        <w:rPr>
          <w:rFonts w:ascii="Tahoma" w:cs="Tahoma" w:hAnsi="Tahoma"/>
          <w:sz w:val="24"/>
          <w:szCs w:val="24"/>
        </w:rPr>
        <w:t>Afaha</w:t>
      </w:r>
      <w:r>
        <w:rPr>
          <w:rFonts w:ascii="Tahoma" w:cs="Tahoma" w:hAnsi="Tahoma"/>
          <w:sz w:val="24"/>
          <w:szCs w:val="24"/>
        </w:rPr>
        <w:t xml:space="preserve"> Oku, </w:t>
      </w:r>
      <w:r>
        <w:rPr>
          <w:rFonts w:ascii="Tahoma" w:cs="Tahoma" w:hAnsi="Tahoma"/>
          <w:sz w:val="24"/>
          <w:szCs w:val="24"/>
        </w:rPr>
        <w:t>Uyo</w:t>
      </w:r>
      <w:r>
        <w:rPr>
          <w:rFonts w:ascii="Tahoma" w:cs="Tahoma" w:hAnsi="Tahoma"/>
          <w:sz w:val="24"/>
          <w:szCs w:val="24"/>
        </w:rPr>
        <w:t xml:space="preserve">, </w:t>
      </w:r>
    </w:p>
    <w:p>
      <w:pPr>
        <w:pStyle w:val="style157"/>
        <w:ind w:left="3600" w:right="-961"/>
        <w:jc w:val="both"/>
        <w:contextualSpacing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Akwa</w:t>
      </w:r>
      <w:r>
        <w:rPr>
          <w:rFonts w:ascii="Tahoma" w:cs="Tahoma" w:hAnsi="Tahoma"/>
          <w:sz w:val="24"/>
          <w:szCs w:val="24"/>
        </w:rPr>
        <w:t xml:space="preserve"> </w:t>
      </w:r>
      <w:r>
        <w:rPr>
          <w:rFonts w:ascii="Tahoma" w:cs="Tahoma" w:hAnsi="Tahoma"/>
          <w:sz w:val="24"/>
          <w:szCs w:val="24"/>
        </w:rPr>
        <w:t>Ibom</w:t>
      </w:r>
      <w:r>
        <w:rPr>
          <w:rFonts w:ascii="Tahoma" w:cs="Tahoma" w:hAnsi="Tahoma"/>
          <w:sz w:val="24"/>
          <w:szCs w:val="24"/>
        </w:rPr>
        <w:t xml:space="preserve"> State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i/>
          <w:sz w:val="24"/>
          <w:szCs w:val="24"/>
        </w:rPr>
        <w:t>2010-2017</w:t>
      </w:r>
    </w:p>
    <w:p>
      <w:pPr>
        <w:pStyle w:val="style157"/>
        <w:ind w:left="3600"/>
        <w:jc w:val="both"/>
        <w:contextualSpacing/>
        <w:rPr>
          <w:rFonts w:ascii="Tahoma" w:cs="Tahoma" w:hAnsi="Tahoma"/>
          <w:sz w:val="20"/>
          <w:szCs w:val="24"/>
        </w:rPr>
      </w:pPr>
    </w:p>
    <w:p>
      <w:pPr>
        <w:pStyle w:val="style157"/>
        <w:ind w:left="3600"/>
        <w:jc w:val="both"/>
        <w:contextualSpacing/>
        <w:rPr>
          <w:rFonts w:ascii="Tahoma" w:cs="Tahoma" w:hAnsi="Tahoma"/>
          <w:b/>
          <w:sz w:val="24"/>
          <w:szCs w:val="24"/>
        </w:rPr>
      </w:pPr>
      <w:r>
        <w:rPr>
          <w:rFonts w:ascii="Tahoma" w:cs="Tahoma" w:hAnsi="Tahoma"/>
          <w:b/>
          <w:color w:val="002060"/>
          <w:sz w:val="24"/>
          <w:szCs w:val="24"/>
        </w:rPr>
        <w:t>University</w:t>
      </w:r>
    </w:p>
    <w:p>
      <w:pPr>
        <w:pStyle w:val="style157"/>
        <w:ind w:left="3600" w:right="-871"/>
        <w:jc w:val="both"/>
        <w:contextualSpacing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 xml:space="preserve">University </w:t>
      </w:r>
      <w:r>
        <w:rPr>
          <w:rFonts w:ascii="Tahoma" w:cs="Tahoma" w:hAnsi="Tahoma"/>
          <w:sz w:val="24"/>
          <w:szCs w:val="24"/>
        </w:rPr>
        <w:t xml:space="preserve">of </w:t>
      </w:r>
      <w:r>
        <w:rPr>
          <w:rFonts w:ascii="Tahoma" w:cs="Tahoma" w:hAnsi="Tahoma"/>
          <w:sz w:val="24"/>
          <w:szCs w:val="24"/>
        </w:rPr>
        <w:t>Uyo</w:t>
      </w:r>
      <w:r>
        <w:rPr>
          <w:rFonts w:ascii="Tahoma" w:cs="Tahoma" w:hAnsi="Tahoma"/>
          <w:sz w:val="24"/>
          <w:szCs w:val="24"/>
        </w:rPr>
        <w:t>,</w:t>
      </w:r>
      <w:r>
        <w:rPr>
          <w:rFonts w:ascii="Tahoma" w:cs="Tahoma" w:hAnsi="Tahoma"/>
          <w:sz w:val="24"/>
          <w:szCs w:val="24"/>
        </w:rPr>
        <w:t xml:space="preserve"> </w:t>
      </w:r>
      <w:r>
        <w:rPr>
          <w:rFonts w:ascii="Tahoma" w:cs="Tahoma" w:hAnsi="Tahoma"/>
          <w:sz w:val="24"/>
          <w:szCs w:val="24"/>
        </w:rPr>
        <w:t>Uyo</w:t>
      </w:r>
      <w:r>
        <w:rPr>
          <w:rFonts w:ascii="Tahoma" w:cs="Tahoma" w:hAnsi="Tahoma"/>
          <w:sz w:val="24"/>
          <w:szCs w:val="24"/>
        </w:rPr>
        <w:t>,</w:t>
      </w:r>
      <w:r>
        <w:rPr>
          <w:rFonts w:ascii="Tahoma" w:cs="Tahoma" w:hAnsi="Tahoma"/>
          <w:sz w:val="24"/>
          <w:szCs w:val="24"/>
        </w:rPr>
        <w:t xml:space="preserve"> </w:t>
      </w:r>
      <w:r>
        <w:rPr>
          <w:rFonts w:ascii="Tahoma" w:cs="Tahoma" w:hAnsi="Tahoma"/>
          <w:sz w:val="24"/>
          <w:szCs w:val="24"/>
        </w:rPr>
        <w:t>Akwa</w:t>
      </w:r>
      <w:r>
        <w:rPr>
          <w:rFonts w:ascii="Tahoma" w:cs="Tahoma" w:hAnsi="Tahoma"/>
          <w:sz w:val="24"/>
          <w:szCs w:val="24"/>
        </w:rPr>
        <w:t xml:space="preserve"> </w:t>
      </w:r>
      <w:r>
        <w:rPr>
          <w:rFonts w:ascii="Tahoma" w:cs="Tahoma" w:hAnsi="Tahoma"/>
          <w:sz w:val="24"/>
          <w:szCs w:val="24"/>
        </w:rPr>
        <w:t>Ibom</w:t>
      </w:r>
      <w:r>
        <w:rPr>
          <w:rFonts w:ascii="Tahoma" w:cs="Tahoma" w:hAnsi="Tahoma"/>
          <w:sz w:val="24"/>
          <w:szCs w:val="24"/>
        </w:rPr>
        <w:t xml:space="preserve"> State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i/>
          <w:sz w:val="24"/>
          <w:szCs w:val="24"/>
        </w:rPr>
        <w:t>2017</w:t>
      </w:r>
      <w:r>
        <w:rPr>
          <w:rFonts w:ascii="Tahoma" w:cs="Tahoma" w:hAnsi="Tahoma"/>
          <w:i/>
          <w:sz w:val="24"/>
          <w:szCs w:val="24"/>
        </w:rPr>
        <w:t>/2018</w:t>
      </w:r>
    </w:p>
    <w:p>
      <w:pPr>
        <w:pStyle w:val="style157"/>
        <w:ind w:left="3600" w:right="-871"/>
        <w:jc w:val="both"/>
        <w:contextualSpacing/>
        <w:rPr>
          <w:rFonts w:ascii="Tahoma" w:cs="Tahoma" w:hAnsi="Tahoma"/>
          <w:b/>
          <w:sz w:val="20"/>
          <w:szCs w:val="24"/>
          <w:u w:val="single"/>
        </w:rPr>
      </w:pPr>
    </w:p>
    <w:p>
      <w:pPr>
        <w:pStyle w:val="style157"/>
        <w:ind w:left="3600" w:right="-871"/>
        <w:jc w:val="both"/>
        <w:contextualSpacing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Pipminds</w:t>
      </w:r>
      <w:r>
        <w:rPr>
          <w:rFonts w:ascii="Tahoma" w:cs="Tahoma" w:hAnsi="Tahoma"/>
          <w:sz w:val="24"/>
          <w:szCs w:val="24"/>
        </w:rPr>
        <w:t xml:space="preserve"> Academy, </w:t>
      </w:r>
      <w:r>
        <w:rPr>
          <w:rFonts w:ascii="Tahoma" w:cs="Tahoma" w:hAnsi="Tahoma"/>
          <w:sz w:val="24"/>
          <w:szCs w:val="24"/>
        </w:rPr>
        <w:t>Uyo</w:t>
      </w:r>
      <w:r>
        <w:rPr>
          <w:rFonts w:ascii="Tahoma" w:cs="Tahoma" w:hAnsi="Tahoma"/>
          <w:sz w:val="24"/>
          <w:szCs w:val="24"/>
        </w:rPr>
        <w:t xml:space="preserve"> </w:t>
      </w:r>
      <w:r>
        <w:rPr>
          <w:rFonts w:ascii="Tahoma" w:cs="Tahoma" w:hAnsi="Tahoma"/>
          <w:sz w:val="24"/>
          <w:szCs w:val="24"/>
        </w:rPr>
        <w:t>Akwa</w:t>
      </w:r>
      <w:r>
        <w:rPr>
          <w:rFonts w:ascii="Tahoma" w:cs="Tahoma" w:hAnsi="Tahoma"/>
          <w:sz w:val="24"/>
          <w:szCs w:val="24"/>
        </w:rPr>
        <w:t xml:space="preserve"> </w:t>
      </w:r>
      <w:r>
        <w:rPr>
          <w:rFonts w:ascii="Tahoma" w:cs="Tahoma" w:hAnsi="Tahoma"/>
          <w:sz w:val="24"/>
          <w:szCs w:val="24"/>
        </w:rPr>
        <w:t>Ibom</w:t>
      </w:r>
      <w:r>
        <w:rPr>
          <w:rFonts w:ascii="Tahoma" w:cs="Tahoma" w:hAnsi="Tahoma"/>
          <w:sz w:val="24"/>
          <w:szCs w:val="24"/>
        </w:rPr>
        <w:t xml:space="preserve"> </w:t>
      </w:r>
      <w:r>
        <w:rPr>
          <w:rFonts w:ascii="Tahoma" w:cs="Tahoma" w:hAnsi="Tahoma"/>
          <w:sz w:val="24"/>
          <w:szCs w:val="24"/>
        </w:rPr>
        <w:t>State</w:t>
      </w:r>
      <w:r>
        <w:rPr>
          <w:rFonts w:ascii="Tahoma" w:cs="Tahoma" w:hAnsi="Tahoma"/>
          <w:sz w:val="24"/>
          <w:szCs w:val="24"/>
        </w:rPr>
        <w:t xml:space="preserve">  </w:t>
      </w:r>
      <w:r>
        <w:rPr>
          <w:rFonts w:ascii="Tahoma" w:cs="Tahoma" w:hAnsi="Tahoma"/>
          <w:i/>
          <w:sz w:val="24"/>
          <w:szCs w:val="24"/>
        </w:rPr>
        <w:t>June</w:t>
      </w:r>
      <w:r>
        <w:rPr>
          <w:rFonts w:ascii="Tahoma" w:cs="Tahoma" w:hAnsi="Tahoma"/>
          <w:i/>
          <w:sz w:val="24"/>
          <w:szCs w:val="24"/>
        </w:rPr>
        <w:t xml:space="preserve"> </w:t>
      </w:r>
      <w:r>
        <w:rPr>
          <w:rFonts w:ascii="Tahoma" w:cs="Tahoma" w:hAnsi="Tahoma"/>
          <w:i/>
          <w:sz w:val="24"/>
          <w:szCs w:val="24"/>
        </w:rPr>
        <w:t>2020–</w:t>
      </w:r>
      <w:r>
        <w:rPr>
          <w:rFonts w:ascii="Tahoma" w:cs="Tahoma" w:hAnsi="Tahoma"/>
          <w:i/>
          <w:sz w:val="24"/>
          <w:szCs w:val="24"/>
        </w:rPr>
        <w:t xml:space="preserve">Sept. </w:t>
      </w:r>
      <w:r>
        <w:rPr>
          <w:rFonts w:ascii="Tahoma" w:cs="Tahoma" w:hAnsi="Tahoma"/>
          <w:i/>
          <w:sz w:val="24"/>
          <w:szCs w:val="24"/>
        </w:rPr>
        <w:t>2020</w:t>
      </w:r>
    </w:p>
    <w:p>
      <w:pPr>
        <w:pStyle w:val="style157"/>
        <w:ind w:left="3600" w:right="-871"/>
        <w:jc w:val="both"/>
        <w:contextualSpacing/>
        <w:rPr>
          <w:rFonts w:ascii="Tahoma" w:cs="Tahoma" w:hAnsi="Tahoma"/>
          <w:b/>
          <w:sz w:val="24"/>
          <w:szCs w:val="24"/>
          <w:u w:val="single"/>
        </w:rPr>
      </w:pPr>
      <w:r>
        <w:rPr>
          <w:rFonts w:ascii="Tahoma" w:cs="Tahoma" w:hAnsi="Tahoma"/>
          <w:b/>
          <w:sz w:val="24"/>
          <w:szCs w:val="24"/>
          <w:u w:val="single"/>
        </w:rPr>
        <w:t xml:space="preserve">                                                         </w:t>
      </w:r>
      <w:r>
        <w:rPr>
          <w:rFonts w:ascii="Tahoma" w:cs="Tahoma" w:hAnsi="Tahoma"/>
          <w:b/>
          <w:sz w:val="24"/>
          <w:szCs w:val="24"/>
          <w:u w:val="single"/>
        </w:rPr>
        <w:t xml:space="preserve">                                               </w:t>
      </w:r>
    </w:p>
    <w:p>
      <w:pPr>
        <w:pStyle w:val="style157"/>
        <w:ind w:left="3600" w:right="-871"/>
        <w:jc w:val="both"/>
        <w:contextualSpacing/>
        <w:rPr>
          <w:rFonts w:ascii="Tahoma" w:cs="Tahoma" w:hAnsi="Tahoma"/>
          <w:i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 xml:space="preserve">OTIZ </w:t>
      </w:r>
      <w:r>
        <w:rPr>
          <w:rFonts w:ascii="Tahoma" w:cs="Tahoma" w:hAnsi="Tahoma"/>
          <w:sz w:val="24"/>
          <w:szCs w:val="24"/>
        </w:rPr>
        <w:t xml:space="preserve">Keepers                                             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i/>
          <w:sz w:val="24"/>
          <w:szCs w:val="24"/>
        </w:rPr>
        <w:t>October, 2020</w:t>
      </w:r>
    </w:p>
    <w:p>
      <w:pPr>
        <w:pStyle w:val="style157"/>
        <w:jc w:val="both"/>
        <w:contextualSpacing/>
        <w:rPr>
          <w:rFonts w:ascii="Tahoma" w:cs="Tahoma" w:hAnsi="Tahoma"/>
          <w:b/>
          <w:i/>
          <w:sz w:val="24"/>
          <w:szCs w:val="24"/>
        </w:rPr>
      </w:pPr>
    </w:p>
    <w:p>
      <w:pPr>
        <w:pStyle w:val="style157"/>
        <w:jc w:val="both"/>
        <w:contextualSpacing/>
        <w:rPr>
          <w:rFonts w:ascii="Tahoma" w:cs="Tahoma" w:hAnsi="Tahoma"/>
          <w:b/>
          <w:color w:val="002060"/>
          <w:sz w:val="24"/>
          <w:szCs w:val="24"/>
        </w:rPr>
      </w:pPr>
      <w:r>
        <w:rPr>
          <w:rFonts w:ascii="Tahoma" w:cs="Tahoma" w:hAnsi="Tahoma"/>
          <w:b/>
          <w:color w:val="002060"/>
          <w:sz w:val="24"/>
          <w:szCs w:val="24"/>
        </w:rPr>
        <w:t xml:space="preserve">ACADEMIC QUALIFICATIONS </w:t>
      </w:r>
    </w:p>
    <w:p>
      <w:pPr>
        <w:pStyle w:val="style157"/>
        <w:spacing w:lineRule="auto" w:line="312"/>
        <w:jc w:val="both"/>
        <w:contextualSpacing/>
        <w:rPr>
          <w:rFonts w:ascii="Tahoma" w:cs="Tahoma" w:hAnsi="Tahoma"/>
          <w:i/>
          <w:sz w:val="24"/>
          <w:szCs w:val="24"/>
        </w:rPr>
      </w:pPr>
      <w:r>
        <w:rPr>
          <w:rFonts w:ascii="Tahoma" w:cs="Tahoma" w:hAnsi="Tahoma"/>
          <w:b/>
          <w:color w:val="002060"/>
          <w:sz w:val="24"/>
          <w:szCs w:val="24"/>
        </w:rPr>
        <w:t>WITH DATES</w:t>
      </w:r>
      <w:r>
        <w:rPr>
          <w:rFonts w:ascii="Tahoma" w:cs="Tahoma" w:hAnsi="Tahoma"/>
          <w:b/>
          <w:color w:val="002060"/>
          <w:sz w:val="24"/>
          <w:szCs w:val="24"/>
        </w:rPr>
        <w:tab/>
      </w:r>
      <w:r>
        <w:rPr>
          <w:rFonts w:ascii="Tahoma" w:cs="Tahoma" w:hAnsi="Tahoma"/>
          <w:b/>
          <w:color w:val="002060"/>
          <w:sz w:val="24"/>
          <w:szCs w:val="24"/>
        </w:rPr>
        <w:tab/>
      </w:r>
      <w:r>
        <w:rPr>
          <w:rFonts w:ascii="Tahoma" w:cs="Tahoma" w:hAnsi="Tahoma"/>
          <w:b/>
          <w:color w:val="002060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>F.S.L.C.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i/>
          <w:sz w:val="24"/>
          <w:szCs w:val="24"/>
        </w:rPr>
        <w:t>2010</w:t>
      </w:r>
    </w:p>
    <w:p>
      <w:pPr>
        <w:pStyle w:val="style157"/>
        <w:spacing w:lineRule="auto" w:line="312"/>
        <w:ind w:left="3600" w:right="-871"/>
        <w:jc w:val="both"/>
        <w:contextualSpacing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W.A.S.C.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i/>
          <w:sz w:val="24"/>
          <w:szCs w:val="24"/>
        </w:rPr>
        <w:t>2017</w:t>
      </w:r>
    </w:p>
    <w:p>
      <w:pPr>
        <w:pStyle w:val="style157"/>
        <w:spacing w:lineRule="auto" w:line="312"/>
        <w:ind w:left="3600" w:right="-871"/>
        <w:jc w:val="both"/>
        <w:contextualSpacing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Bachelor of Science</w:t>
      </w:r>
      <w:r>
        <w:rPr>
          <w:rFonts w:ascii="Tahoma" w:cs="Tahoma" w:hAnsi="Tahoma"/>
          <w:sz w:val="24"/>
          <w:szCs w:val="24"/>
        </w:rPr>
        <w:t xml:space="preserve"> (B</w:t>
      </w:r>
      <w:r>
        <w:rPr>
          <w:rFonts w:ascii="Tahoma" w:cs="Tahoma" w:hAnsi="Tahoma"/>
          <w:sz w:val="24"/>
          <w:szCs w:val="24"/>
        </w:rPr>
        <w:t>Sc) in Computer Science</w:t>
      </w:r>
      <w:r>
        <w:rPr>
          <w:rFonts w:ascii="Tahoma" w:cs="Tahoma" w:hAnsi="Tahoma"/>
          <w:sz w:val="24"/>
          <w:szCs w:val="24"/>
        </w:rPr>
        <w:t xml:space="preserve"> in-view</w:t>
      </w:r>
      <w:r>
        <w:rPr>
          <w:rFonts w:ascii="Tahoma" w:cs="Tahoma" w:hAnsi="Tahoma"/>
          <w:sz w:val="24"/>
          <w:szCs w:val="24"/>
        </w:rPr>
        <w:tab/>
      </w:r>
    </w:p>
    <w:p>
      <w:pPr>
        <w:pStyle w:val="style157"/>
        <w:ind w:left="3600" w:right="-7"/>
        <w:jc w:val="both"/>
        <w:contextualSpacing/>
        <w:rPr>
          <w:rFonts w:ascii="Tahoma" w:cs="Tahoma" w:hAnsi="Tahoma"/>
          <w:i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 xml:space="preserve">Certification of </w:t>
      </w:r>
      <w:r>
        <w:rPr>
          <w:rFonts w:ascii="Tahoma" w:cs="Tahoma" w:hAnsi="Tahoma"/>
          <w:sz w:val="24"/>
          <w:szCs w:val="24"/>
        </w:rPr>
        <w:t xml:space="preserve">Completion </w:t>
      </w:r>
      <w:r>
        <w:rPr>
          <w:rFonts w:ascii="Tahoma" w:cs="Tahoma" w:hAnsi="Tahoma"/>
          <w:sz w:val="24"/>
          <w:szCs w:val="24"/>
        </w:rPr>
        <w:t xml:space="preserve">of </w:t>
      </w:r>
      <w:r>
        <w:rPr>
          <w:rFonts w:ascii="Tahoma" w:cs="Tahoma" w:hAnsi="Tahoma"/>
          <w:sz w:val="24"/>
          <w:szCs w:val="24"/>
        </w:rPr>
        <w:t>Pipminds</w:t>
      </w:r>
      <w:r>
        <w:rPr>
          <w:rFonts w:ascii="Tahoma" w:cs="Tahoma" w:hAnsi="Tahoma"/>
          <w:sz w:val="24"/>
          <w:szCs w:val="24"/>
        </w:rPr>
        <w:t xml:space="preserve"> </w:t>
      </w:r>
      <w:r>
        <w:rPr>
          <w:rFonts w:ascii="Tahoma" w:cs="Tahoma" w:hAnsi="Tahoma"/>
          <w:sz w:val="24"/>
          <w:szCs w:val="24"/>
        </w:rPr>
        <w:t>Forex</w:t>
      </w:r>
      <w:r>
        <w:rPr>
          <w:rFonts w:ascii="Tahoma" w:cs="Tahoma" w:hAnsi="Tahoma"/>
          <w:sz w:val="24"/>
          <w:szCs w:val="24"/>
        </w:rPr>
        <w:t xml:space="preserve"> Basic </w:t>
      </w:r>
      <w:r>
        <w:rPr>
          <w:rFonts w:ascii="Tahoma" w:cs="Tahoma" w:hAnsi="Tahoma"/>
          <w:sz w:val="24"/>
          <w:szCs w:val="24"/>
        </w:rPr>
        <w:t xml:space="preserve">and </w:t>
      </w:r>
      <w:r>
        <w:rPr>
          <w:rFonts w:ascii="Tahoma" w:cs="Tahoma" w:hAnsi="Tahoma"/>
          <w:sz w:val="24"/>
          <w:szCs w:val="24"/>
        </w:rPr>
        <w:t>Intermediate Courses</w:t>
      </w:r>
      <w:r>
        <w:rPr>
          <w:rFonts w:ascii="Tahoma" w:cs="Tahoma" w:hAnsi="Tahoma"/>
          <w:sz w:val="24"/>
          <w:szCs w:val="24"/>
        </w:rPr>
        <w:t xml:space="preserve"> </w:t>
      </w:r>
      <w:r>
        <w:rPr>
          <w:rFonts w:ascii="Tahoma" w:cs="Tahoma" w:hAnsi="Tahoma"/>
          <w:sz w:val="24"/>
          <w:szCs w:val="24"/>
        </w:rPr>
        <w:t xml:space="preserve">NCMD </w:t>
      </w:r>
      <w:r>
        <w:rPr>
          <w:rFonts w:ascii="Tahoma" w:cs="Tahoma" w:hAnsi="Tahoma"/>
          <w:sz w:val="24"/>
          <w:szCs w:val="24"/>
        </w:rPr>
        <w:t xml:space="preserve">Accredited Certification </w:t>
      </w:r>
      <w:r>
        <w:rPr>
          <w:rFonts w:ascii="Tahoma" w:cs="Tahoma" w:hAnsi="Tahoma"/>
          <w:sz w:val="24"/>
          <w:szCs w:val="24"/>
        </w:rPr>
        <w:t xml:space="preserve">on </w:t>
      </w:r>
      <w:r>
        <w:rPr>
          <w:rFonts w:ascii="Tahoma" w:cs="Tahoma" w:hAnsi="Tahoma"/>
          <w:sz w:val="24"/>
          <w:szCs w:val="24"/>
        </w:rPr>
        <w:t xml:space="preserve">Workshop </w:t>
      </w:r>
      <w:r>
        <w:rPr>
          <w:rFonts w:ascii="Tahoma" w:cs="Tahoma" w:hAnsi="Tahoma"/>
          <w:sz w:val="24"/>
          <w:szCs w:val="24"/>
        </w:rPr>
        <w:t xml:space="preserve">on </w:t>
      </w:r>
      <w:r>
        <w:rPr>
          <w:rFonts w:ascii="Tahoma" w:cs="Tahoma" w:hAnsi="Tahoma"/>
          <w:sz w:val="24"/>
          <w:szCs w:val="24"/>
        </w:rPr>
        <w:t xml:space="preserve">Team Building </w:t>
      </w:r>
      <w:r>
        <w:rPr>
          <w:rFonts w:ascii="Tahoma" w:cs="Tahoma" w:hAnsi="Tahoma"/>
          <w:sz w:val="24"/>
          <w:szCs w:val="24"/>
        </w:rPr>
        <w:t xml:space="preserve">for </w:t>
      </w:r>
      <w:r>
        <w:rPr>
          <w:rFonts w:ascii="Tahoma" w:cs="Tahoma" w:hAnsi="Tahoma"/>
          <w:sz w:val="24"/>
          <w:szCs w:val="24"/>
        </w:rPr>
        <w:t xml:space="preserve">Peak Performance </w:t>
      </w:r>
      <w:r>
        <w:rPr>
          <w:rFonts w:ascii="Tahoma" w:cs="Tahoma" w:hAnsi="Tahoma"/>
          <w:sz w:val="24"/>
          <w:szCs w:val="24"/>
        </w:rPr>
        <w:t xml:space="preserve">via </w:t>
      </w:r>
      <w:r>
        <w:rPr>
          <w:rFonts w:ascii="Tahoma" w:cs="Tahoma" w:hAnsi="Tahoma"/>
          <w:sz w:val="24"/>
          <w:szCs w:val="24"/>
        </w:rPr>
        <w:t>Otiz</w:t>
      </w:r>
      <w:r>
        <w:rPr>
          <w:rFonts w:ascii="Tahoma" w:cs="Tahoma" w:hAnsi="Tahoma"/>
          <w:sz w:val="24"/>
          <w:szCs w:val="24"/>
        </w:rPr>
        <w:t xml:space="preserve"> Keepers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i/>
          <w:sz w:val="24"/>
          <w:szCs w:val="24"/>
        </w:rPr>
        <w:t>2020</w:t>
      </w:r>
    </w:p>
    <w:p>
      <w:pPr>
        <w:pStyle w:val="style0"/>
        <w:spacing w:after="0" w:lineRule="auto" w:line="240"/>
        <w:jc w:val="both"/>
        <w:contextualSpacing/>
        <w:rPr>
          <w:rFonts w:ascii="Tahoma" w:cs="Tahoma" w:hAnsi="Tahoma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contextualSpacing/>
        <w:rPr>
          <w:rFonts w:ascii="Tahoma" w:cs="Tahoma" w:hAnsi="Tahoma"/>
          <w:b/>
          <w:color w:val="002060"/>
          <w:sz w:val="24"/>
          <w:szCs w:val="24"/>
        </w:rPr>
      </w:pPr>
      <w:r>
        <w:rPr>
          <w:rFonts w:ascii="Tahoma" w:cs="Tahoma" w:hAnsi="Tahoma"/>
          <w:b/>
          <w:color w:val="002060"/>
          <w:sz w:val="24"/>
          <w:szCs w:val="24"/>
        </w:rPr>
        <w:t>WORK</w:t>
      </w:r>
      <w:r>
        <w:rPr>
          <w:rFonts w:ascii="Tahoma" w:cs="Tahoma" w:hAnsi="Tahoma"/>
          <w:b/>
          <w:color w:val="002060"/>
          <w:sz w:val="24"/>
          <w:szCs w:val="24"/>
        </w:rPr>
        <w:t xml:space="preserve"> EXPERIENCE</w:t>
      </w:r>
      <w:r>
        <w:rPr>
          <w:rFonts w:ascii="Tahoma" w:cs="Tahoma" w:hAnsi="Tahoma"/>
          <w:b/>
          <w:color w:val="002060"/>
          <w:sz w:val="24"/>
          <w:szCs w:val="24"/>
        </w:rPr>
        <w:tab/>
      </w:r>
      <w:r>
        <w:rPr>
          <w:rFonts w:ascii="Tahoma" w:cs="Tahoma" w:hAnsi="Tahoma"/>
          <w:b/>
          <w:color w:val="002060"/>
          <w:sz w:val="24"/>
          <w:szCs w:val="24"/>
        </w:rPr>
        <w:tab/>
      </w:r>
      <w:r>
        <w:rPr>
          <w:rFonts w:ascii="Tahoma" w:cs="Tahoma" w:hAnsi="Tahoma"/>
          <w:b/>
          <w:color w:val="002060"/>
          <w:sz w:val="24"/>
          <w:szCs w:val="24"/>
        </w:rPr>
        <w:t xml:space="preserve">Youth Alive Foundation    </w:t>
      </w:r>
    </w:p>
    <w:p>
      <w:pPr>
        <w:pStyle w:val="style0"/>
        <w:spacing w:after="0" w:lineRule="auto" w:line="240"/>
        <w:ind w:left="3600" w:right="-871"/>
        <w:jc w:val="both"/>
        <w:contextualSpacing/>
        <w:rPr>
          <w:rFonts w:ascii="Tahoma" w:cs="Tahoma" w:hAnsi="Tahoma"/>
          <w:i/>
          <w:sz w:val="24"/>
          <w:szCs w:val="24"/>
        </w:rPr>
      </w:pPr>
      <w:r>
        <w:rPr>
          <w:rFonts w:ascii="Tahoma" w:cs="Tahoma" w:hAnsi="Tahoma"/>
          <w:i/>
          <w:sz w:val="24"/>
          <w:szCs w:val="24"/>
        </w:rPr>
        <w:t>Volunteer/P.R.O</w:t>
      </w:r>
      <w:r>
        <w:rPr>
          <w:rFonts w:ascii="Tahoma" w:cs="Tahoma" w:hAnsi="Tahoma"/>
          <w:i/>
          <w:sz w:val="24"/>
          <w:szCs w:val="24"/>
        </w:rPr>
        <w:t xml:space="preserve">       </w:t>
      </w:r>
      <w:r>
        <w:rPr>
          <w:rFonts w:ascii="Tahoma" w:cs="Tahoma" w:hAnsi="Tahoma"/>
          <w:i/>
          <w:sz w:val="24"/>
          <w:szCs w:val="24"/>
        </w:rPr>
        <w:tab/>
      </w:r>
      <w:r>
        <w:rPr>
          <w:rFonts w:ascii="Tahoma" w:cs="Tahoma" w:hAnsi="Tahoma"/>
          <w:i/>
          <w:sz w:val="24"/>
          <w:szCs w:val="24"/>
        </w:rPr>
        <w:tab/>
      </w:r>
      <w:r>
        <w:rPr>
          <w:rFonts w:ascii="Tahoma" w:cs="Tahoma" w:hAnsi="Tahoma"/>
          <w:i/>
          <w:sz w:val="24"/>
          <w:szCs w:val="24"/>
        </w:rPr>
        <w:tab/>
      </w:r>
      <w:r>
        <w:rPr>
          <w:rFonts w:ascii="Tahoma" w:cs="Tahoma" w:hAnsi="Tahoma"/>
          <w:i/>
          <w:sz w:val="24"/>
          <w:szCs w:val="24"/>
        </w:rPr>
        <w:tab/>
      </w:r>
      <w:r>
        <w:rPr>
          <w:rFonts w:ascii="Tahoma" w:cs="Tahoma" w:hAnsi="Tahoma"/>
          <w:i/>
          <w:sz w:val="24"/>
          <w:szCs w:val="24"/>
        </w:rPr>
        <w:t>2018-2020</w:t>
      </w:r>
    </w:p>
    <w:p>
      <w:pPr>
        <w:pStyle w:val="style0"/>
        <w:spacing w:after="0" w:lineRule="auto" w:line="240"/>
        <w:ind w:left="3600" w:right="-331"/>
        <w:contextualSpacing/>
        <w:rPr>
          <w:rFonts w:ascii="Tahoma" w:cs="Tahoma" w:hAnsi="Tahoma"/>
          <w:i/>
          <w:sz w:val="24"/>
          <w:szCs w:val="24"/>
        </w:rPr>
      </w:pPr>
      <w:r>
        <w:rPr>
          <w:rFonts w:ascii="Tahoma" w:cs="Tahoma" w:hAnsi="Tahoma"/>
          <w:i/>
          <w:sz w:val="24"/>
          <w:szCs w:val="24"/>
        </w:rPr>
        <w:t>Host meetings</w:t>
      </w:r>
      <w:r>
        <w:rPr>
          <w:rFonts w:ascii="Tahoma" w:cs="Tahoma" w:hAnsi="Tahoma"/>
          <w:i/>
          <w:sz w:val="24"/>
          <w:szCs w:val="24"/>
        </w:rPr>
        <w:t xml:space="preserve">, Check </w:t>
      </w:r>
      <w:r>
        <w:rPr>
          <w:rFonts w:ascii="Tahoma" w:cs="Tahoma" w:hAnsi="Tahoma"/>
          <w:i/>
          <w:sz w:val="24"/>
          <w:szCs w:val="24"/>
        </w:rPr>
        <w:t>up on other volunteers</w:t>
      </w:r>
      <w:r>
        <w:rPr>
          <w:rFonts w:ascii="Tahoma" w:cs="Tahoma" w:hAnsi="Tahoma"/>
          <w:i/>
          <w:sz w:val="24"/>
          <w:szCs w:val="24"/>
        </w:rPr>
        <w:t xml:space="preserve">, </w:t>
      </w:r>
      <w:r>
        <w:rPr>
          <w:rFonts w:ascii="Tahoma" w:cs="Tahoma" w:hAnsi="Tahoma"/>
          <w:i/>
          <w:sz w:val="24"/>
          <w:szCs w:val="24"/>
        </w:rPr>
        <w:t>Go</w:t>
      </w:r>
      <w:r>
        <w:rPr>
          <w:rFonts w:ascii="Tahoma" w:cs="Tahoma" w:hAnsi="Tahoma"/>
          <w:i/>
          <w:sz w:val="24"/>
          <w:szCs w:val="24"/>
        </w:rPr>
        <w:t xml:space="preserve"> </w:t>
      </w:r>
      <w:r>
        <w:rPr>
          <w:rFonts w:ascii="Tahoma" w:cs="Tahoma" w:hAnsi="Tahoma"/>
          <w:i/>
          <w:sz w:val="24"/>
          <w:szCs w:val="24"/>
        </w:rPr>
        <w:t>on public services</w:t>
      </w:r>
    </w:p>
    <w:p>
      <w:pPr>
        <w:pStyle w:val="style0"/>
        <w:spacing w:after="0" w:lineRule="auto" w:line="240"/>
        <w:ind w:left="3600" w:right="-331"/>
        <w:jc w:val="both"/>
        <w:contextualSpacing/>
        <w:rPr>
          <w:rFonts w:ascii="Tahoma" w:cs="Tahoma" w:hAnsi="Tahoma"/>
          <w:sz w:val="24"/>
          <w:szCs w:val="24"/>
        </w:rPr>
      </w:pPr>
    </w:p>
    <w:p>
      <w:pPr>
        <w:pStyle w:val="style0"/>
        <w:spacing w:after="0" w:lineRule="auto" w:line="312"/>
        <w:ind w:left="3600" w:right="-871"/>
        <w:jc w:val="both"/>
        <w:contextualSpacing/>
        <w:rPr>
          <w:rFonts w:ascii="Tahoma" w:cs="Tahoma" w:hAnsi="Tahoma"/>
          <w:b/>
          <w:color w:val="002060"/>
          <w:sz w:val="24"/>
          <w:szCs w:val="24"/>
        </w:rPr>
      </w:pPr>
      <w:r>
        <w:rPr>
          <w:rFonts w:ascii="Tahoma" w:cs="Tahoma" w:hAnsi="Tahoma"/>
          <w:b/>
          <w:color w:val="002060"/>
          <w:sz w:val="24"/>
          <w:szCs w:val="24"/>
        </w:rPr>
        <w:t>Click Wear</w:t>
      </w:r>
      <w:r>
        <w:rPr>
          <w:rFonts w:ascii="Tahoma" w:cs="Tahoma" w:hAnsi="Tahoma"/>
          <w:b/>
          <w:color w:val="002060"/>
          <w:sz w:val="24"/>
          <w:szCs w:val="24"/>
        </w:rPr>
        <w:tab/>
      </w:r>
    </w:p>
    <w:p>
      <w:pPr>
        <w:pStyle w:val="style0"/>
        <w:spacing w:after="0" w:lineRule="auto" w:line="312"/>
        <w:ind w:left="3600" w:right="-871"/>
        <w:jc w:val="both"/>
        <w:contextualSpacing/>
        <w:rPr>
          <w:rFonts w:ascii="Tahoma" w:cs="Tahoma" w:hAnsi="Tahoma"/>
          <w:i/>
          <w:sz w:val="24"/>
          <w:szCs w:val="24"/>
        </w:rPr>
      </w:pPr>
      <w:r>
        <w:rPr>
          <w:rFonts w:ascii="Tahoma" w:cs="Tahoma" w:hAnsi="Tahoma"/>
          <w:i/>
          <w:sz w:val="24"/>
          <w:szCs w:val="24"/>
        </w:rPr>
        <w:t>Sales Personnel/Affiliate Marketer</w:t>
      </w:r>
      <w:r>
        <w:rPr>
          <w:rFonts w:ascii="Tahoma" w:cs="Tahoma" w:hAnsi="Tahoma"/>
          <w:i/>
          <w:sz w:val="24"/>
          <w:szCs w:val="24"/>
        </w:rPr>
        <w:tab/>
      </w:r>
      <w:r>
        <w:rPr>
          <w:rFonts w:ascii="Tahoma" w:cs="Tahoma" w:hAnsi="Tahoma"/>
          <w:i/>
          <w:sz w:val="24"/>
          <w:szCs w:val="24"/>
        </w:rPr>
        <w:tab/>
      </w:r>
      <w:r>
        <w:rPr>
          <w:rFonts w:ascii="Tahoma" w:cs="Tahoma" w:hAnsi="Tahoma"/>
          <w:i/>
          <w:sz w:val="24"/>
          <w:szCs w:val="24"/>
        </w:rPr>
        <w:tab/>
      </w:r>
      <w:r>
        <w:rPr>
          <w:rFonts w:ascii="Tahoma" w:cs="Tahoma" w:hAnsi="Tahoma"/>
          <w:i/>
          <w:sz w:val="24"/>
          <w:szCs w:val="24"/>
        </w:rPr>
        <w:t>2018</w:t>
      </w:r>
      <w:r>
        <w:rPr>
          <w:rFonts w:ascii="Tahoma" w:cs="Tahoma" w:hAnsi="Tahoma"/>
          <w:i/>
          <w:sz w:val="24"/>
          <w:szCs w:val="24"/>
        </w:rPr>
        <w:t xml:space="preserve"> </w:t>
      </w:r>
      <w:r>
        <w:rPr>
          <w:rFonts w:ascii="Tahoma" w:cs="Tahoma" w:hAnsi="Tahoma"/>
          <w:i/>
          <w:sz w:val="24"/>
          <w:szCs w:val="24"/>
        </w:rPr>
        <w:t>-2020</w:t>
      </w:r>
      <w:r>
        <w:rPr>
          <w:rFonts w:ascii="Tahoma" w:cs="Tahoma" w:hAnsi="Tahoma"/>
          <w:i/>
          <w:sz w:val="24"/>
          <w:szCs w:val="24"/>
        </w:rPr>
        <w:tab/>
      </w:r>
    </w:p>
    <w:p>
      <w:pPr>
        <w:pStyle w:val="style179"/>
        <w:numPr>
          <w:ilvl w:val="0"/>
          <w:numId w:val="1"/>
        </w:numPr>
        <w:spacing w:after="0" w:lineRule="auto" w:line="240"/>
        <w:ind w:left="3600" w:right="-331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Creating contents for marketing and social media marketing of products</w:t>
      </w:r>
    </w:p>
    <w:p>
      <w:pPr>
        <w:pStyle w:val="style179"/>
        <w:numPr>
          <w:ilvl w:val="0"/>
          <w:numId w:val="1"/>
        </w:numPr>
        <w:spacing w:after="0" w:lineRule="auto" w:line="312"/>
        <w:ind w:left="3600" w:right="-871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Promote company’s products to prospective clients</w:t>
      </w:r>
    </w:p>
    <w:p>
      <w:pPr>
        <w:pStyle w:val="style179"/>
        <w:numPr>
          <w:ilvl w:val="0"/>
          <w:numId w:val="1"/>
        </w:numPr>
        <w:spacing w:after="0" w:lineRule="auto" w:line="312"/>
        <w:ind w:left="3600" w:right="-871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Compile informed report to guide all marketing related efforts</w:t>
      </w:r>
    </w:p>
    <w:p>
      <w:pPr>
        <w:pStyle w:val="style179"/>
        <w:numPr>
          <w:ilvl w:val="0"/>
          <w:numId w:val="1"/>
        </w:numPr>
        <w:spacing w:after="0" w:lineRule="auto" w:line="312"/>
        <w:ind w:left="3600" w:right="-331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Indulgenze</w:t>
      </w:r>
      <w:r>
        <w:rPr>
          <w:rFonts w:ascii="Tahoma" w:cs="Tahoma" w:hAnsi="Tahoma"/>
          <w:sz w:val="24"/>
          <w:szCs w:val="24"/>
        </w:rPr>
        <w:t xml:space="preserve"> hair and beauty brand</w:t>
      </w:r>
    </w:p>
    <w:p>
      <w:pPr>
        <w:pStyle w:val="style179"/>
        <w:numPr>
          <w:ilvl w:val="0"/>
          <w:numId w:val="1"/>
        </w:numPr>
        <w:spacing w:after="0" w:lineRule="auto" w:line="312"/>
        <w:ind w:left="3600" w:right="-331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Brand representative</w:t>
      </w:r>
    </w:p>
    <w:p>
      <w:pPr>
        <w:pStyle w:val="style0"/>
        <w:spacing w:after="0" w:lineRule="auto" w:line="312"/>
        <w:ind w:left="3600" w:right="-871"/>
        <w:jc w:val="both"/>
        <w:contextualSpacing/>
        <w:rPr>
          <w:rFonts w:ascii="Tahoma" w:cs="Tahoma" w:hAnsi="Tahoma"/>
          <w:b/>
          <w:sz w:val="24"/>
          <w:szCs w:val="24"/>
        </w:rPr>
      </w:pPr>
    </w:p>
    <w:p>
      <w:pPr>
        <w:pStyle w:val="style0"/>
        <w:spacing w:after="0" w:lineRule="auto" w:line="312"/>
        <w:ind w:left="3240" w:right="-871"/>
        <w:jc w:val="both"/>
        <w:contextualSpacing/>
        <w:rPr>
          <w:rFonts w:ascii="Tahoma" w:cs="Tahoma" w:hAnsi="Tahoma"/>
          <w:i/>
          <w:sz w:val="24"/>
          <w:szCs w:val="24"/>
        </w:rPr>
      </w:pPr>
      <w:r>
        <w:rPr>
          <w:rFonts w:ascii="Tahoma" w:cs="Tahoma" w:hAnsi="Tahoma"/>
          <w:b/>
          <w:color w:val="002060"/>
          <w:sz w:val="24"/>
          <w:szCs w:val="24"/>
        </w:rPr>
        <w:t>Pipminds</w:t>
      </w:r>
      <w:r>
        <w:rPr>
          <w:rFonts w:ascii="Tahoma" w:cs="Tahoma" w:hAnsi="Tahoma"/>
          <w:b/>
          <w:color w:val="002060"/>
          <w:sz w:val="24"/>
          <w:szCs w:val="24"/>
        </w:rPr>
        <w:t xml:space="preserve"> International </w:t>
      </w:r>
      <w:r>
        <w:rPr>
          <w:rFonts w:ascii="Tahoma" w:cs="Tahoma" w:hAnsi="Tahoma"/>
          <w:b/>
          <w:color w:val="002060"/>
          <w:sz w:val="24"/>
          <w:szCs w:val="24"/>
        </w:rPr>
        <w:t>Limited</w:t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sz w:val="24"/>
          <w:szCs w:val="24"/>
        </w:rPr>
        <w:tab/>
      </w:r>
      <w:r>
        <w:rPr>
          <w:rFonts w:ascii="Tahoma" w:cs="Tahoma" w:hAnsi="Tahoma"/>
          <w:i/>
          <w:sz w:val="24"/>
          <w:szCs w:val="24"/>
        </w:rPr>
        <w:t xml:space="preserve">2020 </w:t>
      </w:r>
      <w:r>
        <w:rPr>
          <w:rFonts w:ascii="Tahoma" w:cs="Tahoma" w:hAnsi="Tahoma"/>
          <w:i/>
          <w:sz w:val="24"/>
          <w:szCs w:val="24"/>
        </w:rPr>
        <w:t>–</w:t>
      </w:r>
      <w:r>
        <w:rPr>
          <w:rFonts w:ascii="Tahoma" w:cs="Tahoma" w:hAnsi="Tahoma"/>
          <w:i/>
          <w:sz w:val="24"/>
          <w:szCs w:val="24"/>
        </w:rPr>
        <w:t xml:space="preserve"> 2021</w:t>
      </w:r>
    </w:p>
    <w:p>
      <w:pPr>
        <w:pStyle w:val="style0"/>
        <w:spacing w:after="0" w:lineRule="auto" w:line="312"/>
        <w:ind w:left="3240" w:right="-331"/>
        <w:jc w:val="both"/>
        <w:contextualSpacing/>
        <w:rPr>
          <w:rFonts w:ascii="Tahoma" w:cs="Tahoma" w:hAnsi="Tahoma"/>
          <w:i/>
          <w:sz w:val="24"/>
          <w:szCs w:val="24"/>
        </w:rPr>
      </w:pPr>
      <w:r>
        <w:rPr>
          <w:rFonts w:ascii="Tahoma" w:cs="Tahoma" w:hAnsi="Tahoma"/>
          <w:i/>
          <w:sz w:val="24"/>
          <w:szCs w:val="24"/>
        </w:rPr>
        <w:t>Intern</w:t>
      </w:r>
    </w:p>
    <w:p>
      <w:pPr>
        <w:pStyle w:val="style179"/>
        <w:numPr>
          <w:ilvl w:val="0"/>
          <w:numId w:val="7"/>
        </w:numPr>
        <w:spacing w:after="0" w:lineRule="auto" w:line="312"/>
        <w:ind w:left="360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 xml:space="preserve">attending and learning successfully complete </w:t>
      </w:r>
      <w:r>
        <w:rPr>
          <w:rFonts w:ascii="Tahoma" w:cs="Tahoma" w:hAnsi="Tahoma"/>
          <w:sz w:val="24"/>
          <w:szCs w:val="24"/>
        </w:rPr>
        <w:t>Pipminds</w:t>
      </w:r>
      <w:r>
        <w:rPr>
          <w:rFonts w:ascii="Tahoma" w:cs="Tahoma" w:hAnsi="Tahoma"/>
          <w:sz w:val="24"/>
          <w:szCs w:val="24"/>
        </w:rPr>
        <w:t xml:space="preserve"> </w:t>
      </w:r>
      <w:r>
        <w:rPr>
          <w:rFonts w:ascii="Tahoma" w:cs="Tahoma" w:hAnsi="Tahoma"/>
          <w:sz w:val="24"/>
          <w:szCs w:val="24"/>
        </w:rPr>
        <w:t>Forex</w:t>
      </w:r>
      <w:r>
        <w:rPr>
          <w:rFonts w:ascii="Tahoma" w:cs="Tahoma" w:hAnsi="Tahoma"/>
          <w:sz w:val="24"/>
          <w:szCs w:val="24"/>
        </w:rPr>
        <w:t xml:space="preserve"> basics and intermediate courses at </w:t>
      </w:r>
      <w:r>
        <w:rPr>
          <w:rFonts w:ascii="Tahoma" w:cs="Tahoma" w:hAnsi="Tahoma"/>
          <w:sz w:val="24"/>
          <w:szCs w:val="24"/>
        </w:rPr>
        <w:t>Pipmind</w:t>
      </w:r>
      <w:r>
        <w:rPr>
          <w:rFonts w:ascii="Tahoma" w:cs="Tahoma" w:hAnsi="Tahoma"/>
          <w:sz w:val="24"/>
          <w:szCs w:val="24"/>
        </w:rPr>
        <w:t xml:space="preserve"> Academy </w:t>
      </w:r>
    </w:p>
    <w:p>
      <w:pPr>
        <w:pStyle w:val="style179"/>
        <w:spacing w:after="0" w:lineRule="auto" w:line="312"/>
        <w:ind w:left="3600" w:hanging="360"/>
        <w:jc w:val="both"/>
        <w:rPr>
          <w:rFonts w:ascii="Tahoma" w:cs="Tahoma" w:hAnsi="Tahoma"/>
          <w:i/>
          <w:sz w:val="24"/>
          <w:szCs w:val="24"/>
        </w:rPr>
      </w:pPr>
      <w:r>
        <w:rPr>
          <w:rFonts w:ascii="Tahoma" w:cs="Tahoma" w:hAnsi="Tahoma"/>
          <w:i/>
          <w:sz w:val="24"/>
          <w:szCs w:val="24"/>
        </w:rPr>
        <w:t>Investment Affiliate Marketer</w:t>
      </w:r>
    </w:p>
    <w:p>
      <w:pPr>
        <w:pStyle w:val="style179"/>
        <w:numPr>
          <w:ilvl w:val="0"/>
          <w:numId w:val="7"/>
        </w:numPr>
        <w:spacing w:after="0" w:lineRule="auto" w:line="312"/>
        <w:ind w:left="360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Creating contents for marketing and social media marketing of the company’s investments packages</w:t>
      </w:r>
    </w:p>
    <w:p>
      <w:pPr>
        <w:pStyle w:val="style179"/>
        <w:numPr>
          <w:ilvl w:val="0"/>
          <w:numId w:val="7"/>
        </w:numPr>
        <w:spacing w:after="0" w:lineRule="auto" w:line="312"/>
        <w:ind w:left="360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Promote company’s investments to prospective clients</w:t>
      </w:r>
    </w:p>
    <w:p>
      <w:pPr>
        <w:pStyle w:val="style179"/>
        <w:numPr>
          <w:ilvl w:val="0"/>
          <w:numId w:val="7"/>
        </w:numPr>
        <w:spacing w:after="0" w:lineRule="auto" w:line="312"/>
        <w:ind w:left="360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Compile informed report to guide all marketing related efforts</w:t>
      </w:r>
    </w:p>
    <w:p>
      <w:pPr>
        <w:pStyle w:val="style179"/>
        <w:spacing w:after="0" w:lineRule="auto" w:line="312"/>
        <w:ind w:left="3600" w:hanging="360"/>
        <w:jc w:val="both"/>
        <w:rPr>
          <w:rFonts w:ascii="Tahoma" w:cs="Tahoma" w:hAnsi="Tahoma"/>
          <w:i/>
          <w:sz w:val="24"/>
          <w:szCs w:val="24"/>
        </w:rPr>
      </w:pPr>
      <w:r>
        <w:rPr>
          <w:rFonts w:ascii="Tahoma" w:cs="Tahoma" w:hAnsi="Tahoma"/>
          <w:i/>
          <w:sz w:val="24"/>
          <w:szCs w:val="24"/>
        </w:rPr>
        <w:t>Partnership Department</w:t>
      </w:r>
      <w:r>
        <w:rPr>
          <w:rFonts w:ascii="Tahoma" w:cs="Tahoma" w:hAnsi="Tahoma"/>
          <w:i/>
          <w:sz w:val="24"/>
          <w:szCs w:val="24"/>
        </w:rPr>
        <w:t xml:space="preserve"> Secretary and Assistant</w:t>
      </w:r>
    </w:p>
    <w:p>
      <w:pPr>
        <w:pStyle w:val="style179"/>
        <w:numPr>
          <w:ilvl w:val="0"/>
          <w:numId w:val="7"/>
        </w:numPr>
        <w:spacing w:after="0" w:lineRule="auto" w:line="312"/>
        <w:ind w:left="360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data analysis and compilation of partners finances and</w:t>
      </w:r>
      <w:bookmarkStart w:id="0" w:name="_GoBack"/>
      <w:bookmarkEnd w:id="0"/>
      <w:r>
        <w:rPr>
          <w:rFonts w:ascii="Tahoma" w:cs="Tahoma" w:hAnsi="Tahoma"/>
          <w:sz w:val="24"/>
          <w:szCs w:val="24"/>
        </w:rPr>
        <w:t xml:space="preserve"> profits</w:t>
      </w:r>
    </w:p>
    <w:p>
      <w:pPr>
        <w:pStyle w:val="style179"/>
        <w:numPr>
          <w:ilvl w:val="0"/>
          <w:numId w:val="7"/>
        </w:numPr>
        <w:spacing w:after="0" w:lineRule="auto" w:line="312"/>
        <w:ind w:left="360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Manage existing clients and their data/information</w:t>
      </w:r>
    </w:p>
    <w:p>
      <w:pPr>
        <w:pStyle w:val="style179"/>
        <w:numPr>
          <w:ilvl w:val="0"/>
          <w:numId w:val="7"/>
        </w:numPr>
        <w:spacing w:after="0" w:lineRule="auto" w:line="312"/>
        <w:ind w:left="360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Compiling all partners profiles and investments</w:t>
      </w:r>
    </w:p>
    <w:p>
      <w:pPr>
        <w:pStyle w:val="style179"/>
        <w:numPr>
          <w:ilvl w:val="0"/>
          <w:numId w:val="7"/>
        </w:numPr>
        <w:spacing w:after="0" w:lineRule="auto" w:line="312"/>
        <w:ind w:left="360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Perform administrative task, including filing and photocopying</w:t>
      </w:r>
    </w:p>
    <w:p>
      <w:pPr>
        <w:pStyle w:val="style179"/>
        <w:spacing w:after="0" w:lineRule="auto" w:line="312"/>
        <w:ind w:left="3600" w:hanging="360"/>
        <w:jc w:val="both"/>
        <w:rPr>
          <w:rFonts w:ascii="Tahoma" w:cs="Tahoma" w:hAnsi="Tahoma"/>
          <w:i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 xml:space="preserve"> </w:t>
      </w:r>
      <w:r>
        <w:rPr>
          <w:rFonts w:ascii="Tahoma" w:cs="Tahoma" w:hAnsi="Tahoma"/>
          <w:i/>
          <w:sz w:val="24"/>
          <w:szCs w:val="24"/>
        </w:rPr>
        <w:t xml:space="preserve">Partnership Department and company front desk officer and customer relations officer </w:t>
      </w:r>
    </w:p>
    <w:p>
      <w:pPr>
        <w:pStyle w:val="style179"/>
        <w:numPr>
          <w:ilvl w:val="0"/>
          <w:numId w:val="7"/>
        </w:numPr>
        <w:spacing w:after="0" w:lineRule="auto" w:line="312"/>
        <w:ind w:left="360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Establishing and maintaining good and satisfactory relationship with company’s partners and investors.</w:t>
      </w:r>
    </w:p>
    <w:p>
      <w:pPr>
        <w:pStyle w:val="style179"/>
        <w:numPr>
          <w:ilvl w:val="0"/>
          <w:numId w:val="7"/>
        </w:numPr>
        <w:spacing w:after="0" w:lineRule="auto" w:line="312"/>
        <w:ind w:left="360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data analysis and compilation of partners finances and profits</w:t>
      </w:r>
    </w:p>
    <w:p>
      <w:pPr>
        <w:pStyle w:val="style179"/>
        <w:numPr>
          <w:ilvl w:val="0"/>
          <w:numId w:val="7"/>
        </w:numPr>
        <w:spacing w:after="0" w:lineRule="auto" w:line="312"/>
        <w:ind w:left="360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Manage existing clients and their data/information</w:t>
      </w:r>
    </w:p>
    <w:p>
      <w:pPr>
        <w:pStyle w:val="style179"/>
        <w:numPr>
          <w:ilvl w:val="0"/>
          <w:numId w:val="7"/>
        </w:numPr>
        <w:spacing w:after="0" w:lineRule="auto" w:line="312"/>
        <w:ind w:left="360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Compiling all partners profiles and investments</w:t>
      </w:r>
    </w:p>
    <w:p>
      <w:pPr>
        <w:pStyle w:val="style179"/>
        <w:numPr>
          <w:ilvl w:val="0"/>
          <w:numId w:val="7"/>
        </w:numPr>
        <w:spacing w:after="0" w:lineRule="auto" w:line="312"/>
        <w:ind w:left="360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 xml:space="preserve">Calling clients and receiving all </w:t>
      </w:r>
      <w:r>
        <w:rPr>
          <w:rFonts w:ascii="Tahoma" w:cs="Tahoma" w:hAnsi="Tahoma"/>
          <w:sz w:val="24"/>
          <w:szCs w:val="24"/>
        </w:rPr>
        <w:t>partners</w:t>
      </w:r>
      <w:r>
        <w:rPr>
          <w:rFonts w:ascii="Tahoma" w:cs="Tahoma" w:hAnsi="Tahoma"/>
          <w:sz w:val="24"/>
          <w:szCs w:val="24"/>
        </w:rPr>
        <w:t xml:space="preserve"> calls, complaints and resolving the complaints.</w:t>
      </w:r>
    </w:p>
    <w:p>
      <w:pPr>
        <w:pStyle w:val="style179"/>
        <w:numPr>
          <w:ilvl w:val="0"/>
          <w:numId w:val="7"/>
        </w:numPr>
        <w:spacing w:after="0" w:lineRule="auto" w:line="312"/>
        <w:ind w:left="3600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Perform administrative task, including filing and photocopying</w:t>
      </w:r>
    </w:p>
    <w:p>
      <w:pPr>
        <w:pStyle w:val="style0"/>
        <w:spacing w:after="0" w:lineRule="auto" w:line="312"/>
        <w:ind w:left="3240" w:right="-331"/>
        <w:jc w:val="both"/>
        <w:rPr>
          <w:rFonts w:ascii="Tahoma" w:cs="Tahoma" w:hAnsi="Tahoma"/>
          <w:i/>
          <w:sz w:val="24"/>
          <w:szCs w:val="24"/>
        </w:rPr>
      </w:pPr>
      <w:r>
        <w:rPr>
          <w:rFonts w:ascii="Tahoma" w:cs="Tahoma" w:hAnsi="Tahoma"/>
          <w:i/>
          <w:sz w:val="24"/>
          <w:szCs w:val="24"/>
        </w:rPr>
        <w:t>Personal Assistant/Secretary to the chief executive officer (C.E.O)</w:t>
      </w:r>
    </w:p>
    <w:p>
      <w:pPr>
        <w:pStyle w:val="style179"/>
        <w:numPr>
          <w:ilvl w:val="0"/>
          <w:numId w:val="8"/>
        </w:numPr>
        <w:spacing w:after="0" w:lineRule="auto" w:line="312"/>
        <w:ind w:left="3600" w:right="-7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 xml:space="preserve">Draft out the C.E.O. </w:t>
      </w:r>
      <w:r>
        <w:rPr>
          <w:rFonts w:ascii="Tahoma" w:cs="Tahoma" w:hAnsi="Tahoma"/>
          <w:sz w:val="24"/>
          <w:szCs w:val="24"/>
        </w:rPr>
        <w:t>daily,weekly</w:t>
      </w:r>
      <w:r>
        <w:rPr>
          <w:rFonts w:ascii="Tahoma" w:cs="Tahoma" w:hAnsi="Tahoma"/>
          <w:sz w:val="24"/>
          <w:szCs w:val="24"/>
        </w:rPr>
        <w:t xml:space="preserve"> and monthly schedule</w:t>
      </w:r>
    </w:p>
    <w:p>
      <w:pPr>
        <w:pStyle w:val="style179"/>
        <w:numPr>
          <w:ilvl w:val="0"/>
          <w:numId w:val="8"/>
        </w:numPr>
        <w:spacing w:after="0" w:lineRule="auto" w:line="312"/>
        <w:ind w:left="3600" w:right="-7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Facilitating communications within the office and fielding interactions with the public.</w:t>
      </w:r>
    </w:p>
    <w:p>
      <w:pPr>
        <w:pStyle w:val="style179"/>
        <w:numPr>
          <w:ilvl w:val="0"/>
          <w:numId w:val="8"/>
        </w:numPr>
        <w:spacing w:after="0" w:lineRule="auto" w:line="312"/>
        <w:ind w:left="3600" w:right="-7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 xml:space="preserve">Answering and redirecting calls </w:t>
      </w:r>
    </w:p>
    <w:p>
      <w:pPr>
        <w:pStyle w:val="style179"/>
        <w:numPr>
          <w:ilvl w:val="0"/>
          <w:numId w:val="8"/>
        </w:numPr>
        <w:spacing w:after="0" w:lineRule="auto" w:line="312"/>
        <w:ind w:left="3600" w:right="-7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Scheduling meetings for the C.E.O and the company; book meeting rooms, set up conference calls and take messages and minutes during meetings</w:t>
      </w:r>
    </w:p>
    <w:p>
      <w:pPr>
        <w:pStyle w:val="style179"/>
        <w:numPr>
          <w:ilvl w:val="0"/>
          <w:numId w:val="8"/>
        </w:numPr>
        <w:spacing w:after="0" w:lineRule="auto" w:line="312"/>
        <w:ind w:left="3600" w:right="-7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Perform administrative task, including filing and photocopying</w:t>
      </w:r>
    </w:p>
    <w:p>
      <w:pPr>
        <w:pStyle w:val="style179"/>
        <w:numPr>
          <w:ilvl w:val="0"/>
          <w:numId w:val="8"/>
        </w:numPr>
        <w:spacing w:after="0" w:lineRule="auto" w:line="312"/>
        <w:ind w:left="3600" w:right="-7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Providing personalized support for the C.E.O</w:t>
      </w:r>
    </w:p>
    <w:p>
      <w:pPr>
        <w:pStyle w:val="style179"/>
        <w:numPr>
          <w:ilvl w:val="0"/>
          <w:numId w:val="8"/>
        </w:numPr>
        <w:spacing w:after="0" w:lineRule="auto" w:line="312"/>
        <w:ind w:left="3600" w:right="-7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Managing day-to-</w:t>
      </w:r>
      <w:r>
        <w:rPr>
          <w:rFonts w:ascii="Tahoma" w:cs="Tahoma" w:hAnsi="Tahoma"/>
          <w:sz w:val="24"/>
          <w:szCs w:val="24"/>
        </w:rPr>
        <w:t xml:space="preserve">day operations </w:t>
      </w:r>
    </w:p>
    <w:p>
      <w:pPr>
        <w:pStyle w:val="style179"/>
        <w:numPr>
          <w:ilvl w:val="0"/>
          <w:numId w:val="8"/>
        </w:numPr>
        <w:spacing w:after="0" w:lineRule="auto" w:line="312"/>
        <w:ind w:left="3600" w:right="-7"/>
        <w:jc w:val="both"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Implement and develop office procedures and record systems</w:t>
      </w:r>
      <w:r>
        <w:rPr>
          <w:rFonts w:ascii="Tahoma" w:cs="Tahoma" w:hAnsi="Tahoma"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ind w:left="3600" w:right="-331"/>
        <w:jc w:val="both"/>
        <w:contextualSpacing/>
        <w:rPr>
          <w:rFonts w:ascii="Tahoma" w:cs="Tahoma" w:hAnsi="Tahoma"/>
          <w:sz w:val="24"/>
          <w:szCs w:val="24"/>
        </w:rPr>
      </w:pPr>
    </w:p>
    <w:p>
      <w:pPr>
        <w:pStyle w:val="style0"/>
        <w:suppressAutoHyphens/>
        <w:autoSpaceDN w:val="false"/>
        <w:spacing w:after="0" w:lineRule="auto" w:line="312"/>
        <w:ind w:left="3330"/>
        <w:jc w:val="both"/>
        <w:textAlignment w:val="baseline"/>
        <w:contextualSpacing/>
        <w:rPr>
          <w:rFonts w:ascii="Tahoma" w:cs="Arial" w:hAnsi="Tahoma"/>
          <w:b/>
          <w:color w:val="002060"/>
          <w:sz w:val="24"/>
        </w:rPr>
      </w:pPr>
      <w:r>
        <w:rPr>
          <w:rFonts w:ascii="Tahoma" w:cs="Arial" w:hAnsi="Tahoma"/>
          <w:b/>
          <w:color w:val="002060"/>
          <w:sz w:val="24"/>
        </w:rPr>
        <w:t>Key Achievements include:</w:t>
      </w:r>
      <w:r>
        <w:rPr>
          <w:rFonts w:ascii="Tahoma" w:cs="Arial" w:hAnsi="Tahoma"/>
          <w:color w:val="002060"/>
          <w:sz w:val="24"/>
        </w:rPr>
        <w:tab/>
      </w:r>
      <w:r>
        <w:rPr>
          <w:rFonts w:ascii="Tahoma" w:cs="Arial" w:hAnsi="Tahoma"/>
          <w:color w:val="002060"/>
          <w:sz w:val="24"/>
        </w:rPr>
        <w:tab/>
      </w:r>
    </w:p>
    <w:p>
      <w:pPr>
        <w:pStyle w:val="style0"/>
        <w:numPr>
          <w:ilvl w:val="0"/>
          <w:numId w:val="10"/>
        </w:numPr>
        <w:tabs>
          <w:tab w:val="clear" w:pos="720"/>
        </w:tabs>
        <w:suppressAutoHyphens/>
        <w:autoSpaceDN w:val="false"/>
        <w:spacing w:after="0" w:lineRule="auto" w:line="312"/>
        <w:ind w:left="3600" w:right="-7"/>
        <w:jc w:val="both"/>
        <w:textAlignment w:val="baseline"/>
        <w:contextualSpacing/>
        <w:rPr>
          <w:rFonts w:ascii="Tahoma" w:cs="Arial" w:hAnsi="Tahoma"/>
          <w:bCs/>
          <w:color w:val="000000"/>
          <w:sz w:val="24"/>
        </w:rPr>
      </w:pPr>
      <w:r>
        <w:rPr>
          <w:rFonts w:ascii="Tahoma" w:cs="Arial" w:hAnsi="Tahoma"/>
          <w:color w:val="000000"/>
          <w:sz w:val="24"/>
        </w:rPr>
        <w:t>Contribute to the successful implementation of operations execution plans.</w:t>
      </w:r>
    </w:p>
    <w:p>
      <w:pPr>
        <w:pStyle w:val="style0"/>
        <w:numPr>
          <w:ilvl w:val="0"/>
          <w:numId w:val="10"/>
        </w:numPr>
        <w:tabs>
          <w:tab w:val="clear" w:pos="720"/>
        </w:tabs>
        <w:suppressAutoHyphens/>
        <w:autoSpaceDN w:val="false"/>
        <w:spacing w:after="0" w:lineRule="auto" w:line="312"/>
        <w:ind w:left="3600" w:right="-7"/>
        <w:jc w:val="both"/>
        <w:textAlignment w:val="baseline"/>
        <w:contextualSpacing/>
        <w:rPr>
          <w:rFonts w:ascii="Tahoma" w:cs="Arial" w:hAnsi="Tahoma"/>
          <w:bCs/>
          <w:color w:val="000000"/>
          <w:sz w:val="24"/>
        </w:rPr>
      </w:pPr>
      <w:r>
        <w:rPr>
          <w:rFonts w:ascii="Tahoma" w:cs="Arial" w:hAnsi="Tahoma"/>
          <w:bCs/>
          <w:color w:val="000000"/>
          <w:sz w:val="24"/>
        </w:rPr>
        <w:t xml:space="preserve">Successful implementation of specific logistics targets. </w:t>
      </w:r>
    </w:p>
    <w:p>
      <w:pPr>
        <w:pStyle w:val="style0"/>
        <w:numPr>
          <w:ilvl w:val="0"/>
          <w:numId w:val="10"/>
        </w:numPr>
        <w:tabs>
          <w:tab w:val="clear" w:pos="720"/>
        </w:tabs>
        <w:suppressAutoHyphens/>
        <w:autoSpaceDN w:val="false"/>
        <w:spacing w:after="0" w:lineRule="auto" w:line="312"/>
        <w:ind w:left="3600" w:right="-7"/>
        <w:jc w:val="both"/>
        <w:textAlignment w:val="baseline"/>
        <w:contextualSpacing/>
        <w:rPr>
          <w:rFonts w:ascii="Tahoma" w:cs="Arial" w:hAnsi="Tahoma"/>
          <w:bCs/>
          <w:color w:val="000000"/>
          <w:sz w:val="24"/>
        </w:rPr>
      </w:pPr>
      <w:r>
        <w:rPr>
          <w:rFonts w:ascii="Tahoma" w:cs="Arial" w:hAnsi="Tahoma"/>
          <w:bCs/>
          <w:color w:val="000000"/>
          <w:sz w:val="24"/>
        </w:rPr>
        <w:t>Maintain an average of 99% customer satisfaction on a consistent basis.</w:t>
      </w:r>
    </w:p>
    <w:p>
      <w:pPr>
        <w:pStyle w:val="style0"/>
        <w:numPr>
          <w:ilvl w:val="0"/>
          <w:numId w:val="10"/>
        </w:numPr>
        <w:tabs>
          <w:tab w:val="clear" w:pos="720"/>
        </w:tabs>
        <w:suppressAutoHyphens/>
        <w:autoSpaceDN w:val="false"/>
        <w:spacing w:after="0" w:lineRule="auto" w:line="312"/>
        <w:ind w:left="3600" w:right="-7"/>
        <w:jc w:val="both"/>
        <w:textAlignment w:val="baseline"/>
        <w:contextualSpacing/>
        <w:rPr>
          <w:rFonts w:ascii="Tahoma" w:cs="Arial" w:hAnsi="Tahoma"/>
          <w:bCs/>
          <w:color w:val="000000"/>
          <w:sz w:val="24"/>
        </w:rPr>
      </w:pPr>
      <w:r>
        <w:rPr>
          <w:rFonts w:ascii="Tahoma" w:cs="Arial" w:hAnsi="Tahoma"/>
          <w:bCs/>
          <w:color w:val="000000"/>
          <w:sz w:val="24"/>
        </w:rPr>
        <w:t>Ensure smooth operations of lean lead time delivery across the catchment areas.</w:t>
      </w:r>
    </w:p>
    <w:p>
      <w:pPr>
        <w:pStyle w:val="style0"/>
        <w:numPr>
          <w:ilvl w:val="0"/>
          <w:numId w:val="10"/>
        </w:numPr>
        <w:tabs>
          <w:tab w:val="clear" w:pos="720"/>
        </w:tabs>
        <w:suppressAutoHyphens/>
        <w:autoSpaceDN w:val="false"/>
        <w:spacing w:after="0" w:lineRule="auto" w:line="312"/>
        <w:ind w:left="3600" w:right="-7"/>
        <w:jc w:val="both"/>
        <w:textAlignment w:val="baseline"/>
        <w:contextualSpacing/>
        <w:rPr>
          <w:rFonts w:ascii="Tahoma" w:cs="Arial" w:hAnsi="Tahoma"/>
          <w:bCs/>
          <w:color w:val="000000"/>
          <w:sz w:val="24"/>
        </w:rPr>
      </w:pPr>
      <w:r>
        <w:rPr>
          <w:rFonts w:ascii="Tahoma" w:cs="Arial" w:hAnsi="Tahoma"/>
          <w:bCs/>
          <w:color w:val="000000"/>
          <w:sz w:val="24"/>
        </w:rPr>
        <w:t>Creating and implementation of new marketing and partnership strategy</w:t>
      </w:r>
      <w:r>
        <w:rPr>
          <w:rFonts w:ascii="Tahoma" w:cs="Arial" w:hAnsi="Tahoma"/>
          <w:bCs/>
          <w:color w:val="000000"/>
          <w:sz w:val="24"/>
        </w:rPr>
        <w:t>.</w:t>
      </w:r>
    </w:p>
    <w:p>
      <w:pPr>
        <w:pStyle w:val="style0"/>
        <w:numPr>
          <w:ilvl w:val="0"/>
          <w:numId w:val="10"/>
        </w:numPr>
        <w:tabs>
          <w:tab w:val="clear" w:pos="720"/>
        </w:tabs>
        <w:suppressAutoHyphens/>
        <w:autoSpaceDN w:val="false"/>
        <w:spacing w:after="0" w:lineRule="auto" w:line="312"/>
        <w:ind w:left="3600" w:right="-7"/>
        <w:jc w:val="both"/>
        <w:textAlignment w:val="baseline"/>
        <w:contextualSpacing/>
        <w:rPr>
          <w:rFonts w:ascii="Tahoma" w:cs="Arial" w:hAnsi="Tahoma"/>
          <w:bCs/>
          <w:color w:val="000000"/>
          <w:sz w:val="24"/>
        </w:rPr>
      </w:pPr>
      <w:r>
        <w:rPr>
          <w:rFonts w:ascii="Tahoma" w:cs="Arial" w:hAnsi="Tahoma"/>
          <w:bCs/>
          <w:color w:val="000000"/>
          <w:sz w:val="24"/>
        </w:rPr>
        <w:t>Training and mentoring new associates as the need arises.</w:t>
      </w:r>
    </w:p>
    <w:p>
      <w:pPr>
        <w:pStyle w:val="style0"/>
        <w:numPr>
          <w:ilvl w:val="0"/>
          <w:numId w:val="10"/>
        </w:numPr>
        <w:tabs>
          <w:tab w:val="clear" w:pos="720"/>
        </w:tabs>
        <w:suppressAutoHyphens/>
        <w:autoSpaceDN w:val="false"/>
        <w:spacing w:after="0" w:lineRule="auto" w:line="312"/>
        <w:ind w:left="3600" w:right="-7"/>
        <w:jc w:val="both"/>
        <w:textAlignment w:val="baseline"/>
        <w:contextualSpacing/>
        <w:rPr>
          <w:rFonts w:ascii="Tahoma" w:cs="Arial" w:hAnsi="Tahoma"/>
          <w:bCs/>
          <w:color w:val="000000"/>
          <w:sz w:val="24"/>
        </w:rPr>
      </w:pPr>
      <w:r>
        <w:rPr>
          <w:rFonts w:ascii="Tahoma" w:cs="Arial" w:hAnsi="Tahoma"/>
          <w:bCs/>
          <w:color w:val="000000"/>
          <w:sz w:val="24"/>
        </w:rPr>
        <w:t>Evaluate and provide feedback to management and associates on performance.</w:t>
      </w:r>
    </w:p>
    <w:p>
      <w:pPr>
        <w:pStyle w:val="style0"/>
        <w:numPr>
          <w:ilvl w:val="0"/>
          <w:numId w:val="10"/>
        </w:numPr>
        <w:tabs>
          <w:tab w:val="clear" w:pos="720"/>
        </w:tabs>
        <w:suppressAutoHyphens/>
        <w:autoSpaceDN w:val="false"/>
        <w:spacing w:after="0" w:lineRule="auto" w:line="312"/>
        <w:ind w:left="3600" w:right="-7"/>
        <w:jc w:val="both"/>
        <w:textAlignment w:val="baseline"/>
        <w:contextualSpacing/>
        <w:rPr>
          <w:rFonts w:ascii="Tahoma" w:cs="Arial" w:hAnsi="Tahoma"/>
          <w:bCs/>
          <w:color w:val="000000"/>
          <w:sz w:val="24"/>
        </w:rPr>
      </w:pPr>
      <w:r>
        <w:rPr>
          <w:rFonts w:ascii="Tahoma" w:cs="Arial" w:hAnsi="Tahoma"/>
          <w:bCs/>
          <w:color w:val="000000"/>
          <w:sz w:val="24"/>
        </w:rPr>
        <w:t>Successful team leadership and implementation of team goals.</w:t>
      </w:r>
    </w:p>
    <w:p>
      <w:pPr>
        <w:pStyle w:val="style0"/>
        <w:numPr>
          <w:ilvl w:val="0"/>
          <w:numId w:val="10"/>
        </w:numPr>
        <w:tabs>
          <w:tab w:val="clear" w:pos="720"/>
        </w:tabs>
        <w:suppressAutoHyphens/>
        <w:autoSpaceDN w:val="false"/>
        <w:spacing w:after="0" w:lineRule="auto" w:line="312"/>
        <w:ind w:left="3600" w:right="-7"/>
        <w:jc w:val="both"/>
        <w:textAlignment w:val="baseline"/>
        <w:contextualSpacing/>
        <w:rPr>
          <w:rFonts w:ascii="Tahoma" w:cs="Arial" w:hAnsi="Tahoma"/>
          <w:bCs/>
          <w:color w:val="000000"/>
          <w:sz w:val="24"/>
        </w:rPr>
      </w:pPr>
      <w:r>
        <w:rPr>
          <w:rFonts w:ascii="Tahoma" w:cs="Arial" w:hAnsi="Tahoma"/>
          <w:bCs/>
          <w:color w:val="000000"/>
          <w:sz w:val="24"/>
        </w:rPr>
        <w:t>Good and satisfactory customers’ relationship and reviews.</w:t>
      </w:r>
      <w:r>
        <w:rPr>
          <w:rFonts w:ascii="Tahoma" w:cs="Arial" w:hAnsi="Tahoma"/>
          <w:color w:val="000000"/>
          <w:sz w:val="24"/>
        </w:rPr>
        <w:tab/>
      </w:r>
    </w:p>
    <w:p>
      <w:pPr>
        <w:pStyle w:val="style0"/>
        <w:numPr>
          <w:ilvl w:val="0"/>
          <w:numId w:val="10"/>
        </w:numPr>
        <w:tabs>
          <w:tab w:val="clear" w:pos="720"/>
        </w:tabs>
        <w:suppressAutoHyphens/>
        <w:autoSpaceDN w:val="false"/>
        <w:spacing w:after="0" w:lineRule="auto" w:line="312"/>
        <w:ind w:left="3600" w:right="-7"/>
        <w:jc w:val="both"/>
        <w:textAlignment w:val="baseline"/>
        <w:contextualSpacing/>
        <w:rPr>
          <w:rFonts w:ascii="Tahoma" w:cs="Arial" w:hAnsi="Tahoma"/>
          <w:bCs/>
          <w:color w:val="000000"/>
          <w:sz w:val="24"/>
        </w:rPr>
      </w:pPr>
      <w:r>
        <w:rPr>
          <w:rFonts w:ascii="Tahoma" w:cs="Arial" w:hAnsi="Tahoma"/>
          <w:bCs/>
          <w:color w:val="000000"/>
          <w:sz w:val="24"/>
        </w:rPr>
        <w:t>Adequate budget control for all company’s business event and summits and meetings.</w:t>
      </w:r>
    </w:p>
    <w:p>
      <w:pPr>
        <w:pStyle w:val="style0"/>
        <w:numPr>
          <w:ilvl w:val="0"/>
          <w:numId w:val="10"/>
        </w:numPr>
        <w:tabs>
          <w:tab w:val="clear" w:pos="720"/>
        </w:tabs>
        <w:suppressAutoHyphens/>
        <w:autoSpaceDN w:val="false"/>
        <w:spacing w:after="0" w:lineRule="auto" w:line="312"/>
        <w:ind w:left="3960" w:hanging="720"/>
        <w:jc w:val="both"/>
        <w:textAlignment w:val="baseline"/>
        <w:contextualSpacing/>
        <w:rPr>
          <w:rFonts w:ascii="Tahoma" w:cs="Arial" w:hAnsi="Tahoma"/>
          <w:bCs/>
          <w:color w:val="000000"/>
          <w:sz w:val="24"/>
        </w:rPr>
      </w:pPr>
      <w:r>
        <w:rPr>
          <w:rFonts w:ascii="Tahoma" w:cs="Arial" w:hAnsi="Tahoma"/>
          <w:bCs/>
          <w:color w:val="000000"/>
          <w:sz w:val="24"/>
        </w:rPr>
        <w:t>Increased clientele.</w:t>
      </w:r>
    </w:p>
    <w:p>
      <w:pPr>
        <w:pStyle w:val="style0"/>
        <w:numPr>
          <w:ilvl w:val="0"/>
          <w:numId w:val="10"/>
        </w:numPr>
        <w:tabs>
          <w:tab w:val="clear" w:pos="720"/>
        </w:tabs>
        <w:suppressAutoHyphens/>
        <w:autoSpaceDN w:val="false"/>
        <w:spacing w:after="0" w:lineRule="auto" w:line="312"/>
        <w:ind w:left="3960" w:hanging="720"/>
        <w:jc w:val="both"/>
        <w:textAlignment w:val="baseline"/>
        <w:contextualSpacing/>
        <w:rPr>
          <w:rFonts w:ascii="Tahoma" w:cs="Arial" w:hAnsi="Tahoma"/>
          <w:bCs/>
          <w:color w:val="000000"/>
          <w:sz w:val="24"/>
        </w:rPr>
      </w:pPr>
      <w:r>
        <w:rPr>
          <w:rFonts w:ascii="Tahoma" w:cs="Arial" w:hAnsi="Tahoma"/>
          <w:bCs/>
          <w:color w:val="000000"/>
          <w:sz w:val="24"/>
        </w:rPr>
        <w:t>Discover and explored new marketing strategies.</w:t>
      </w:r>
    </w:p>
    <w:p>
      <w:pPr>
        <w:pStyle w:val="style0"/>
        <w:numPr>
          <w:ilvl w:val="0"/>
          <w:numId w:val="0"/>
        </w:numPr>
        <w:tabs>
          <w:tab w:val="clear" w:pos="720"/>
        </w:tabs>
        <w:suppressAutoHyphens/>
        <w:autoSpaceDN w:val="false"/>
        <w:spacing w:after="0" w:lineRule="auto" w:line="312"/>
        <w:ind w:left="3960" w:firstLine="0"/>
        <w:jc w:val="both"/>
        <w:textAlignment w:val="baseline"/>
        <w:contextualSpacing/>
        <w:rPr>
          <w:rFonts w:ascii="Tahoma" w:cs="Arial" w:hAnsi="Tahoma"/>
          <w:bCs/>
          <w:color w:val="000000"/>
          <w:sz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3200" w:leftChars="0"/>
        <w:jc w:val="left"/>
        <w:contextualSpacing/>
        <w:rPr>
          <w:rFonts w:ascii="Tahoma" w:cs="Tahoma" w:hAnsi="Tahoma"/>
          <w:b/>
          <w:bCs/>
          <w:color w:val="002060"/>
          <w:sz w:val="28"/>
          <w:szCs w:val="28"/>
          <w:highlight w:val="none"/>
        </w:rPr>
      </w:pPr>
      <w:r>
        <w:rPr>
          <w:rFonts w:cs="Tahoma" w:hAnsi="Tahoma"/>
          <w:b/>
          <w:bCs/>
          <w:color w:val="002060"/>
          <w:sz w:val="28"/>
          <w:szCs w:val="28"/>
          <w:highlight w:val="none"/>
          <w:lang w:val="en-US"/>
        </w:rPr>
        <w:t>One Gas Limited( current employer)</w:t>
      </w:r>
    </w:p>
    <w:p>
      <w:pPr>
        <w:pStyle w:val="style179"/>
        <w:numPr>
          <w:ilvl w:val="0"/>
          <w:numId w:val="0"/>
        </w:numPr>
        <w:autoSpaceDE w:val="false"/>
        <w:autoSpaceDN w:val="false"/>
        <w:adjustRightInd w:val="false"/>
        <w:spacing w:after="0" w:lineRule="auto" w:line="240"/>
        <w:ind w:left="3160" w:leftChars="0" w:firstLine="0"/>
        <w:jc w:val="left"/>
        <w:contextualSpacing/>
        <w:rPr>
          <w:rFonts w:ascii="Tahoma" w:cs="Tahoma" w:hAnsi="Tahoma"/>
          <w:b w:val="false"/>
          <w:bCs w:val="false"/>
          <w:i/>
          <w:iCs/>
          <w:color w:val="000000"/>
          <w:sz w:val="24"/>
          <w:szCs w:val="24"/>
          <w:highlight w:val="none"/>
        </w:rPr>
      </w:pPr>
      <w:r>
        <w:rPr>
          <w:rFonts w:cs="Tahoma" w:hAnsi="Tahoma"/>
          <w:b w:val="false"/>
          <w:bCs w:val="false"/>
          <w:i/>
          <w:iCs/>
          <w:color w:val="000000"/>
          <w:sz w:val="24"/>
          <w:szCs w:val="24"/>
          <w:highlight w:val="none"/>
          <w:lang w:val="en-US"/>
        </w:rPr>
        <w:t>Marketer</w:t>
      </w:r>
    </w:p>
    <w:p>
      <w:pPr>
        <w:pStyle w:val="style179"/>
        <w:numPr>
          <w:ilvl w:val="0"/>
          <w:numId w:val="12"/>
        </w:numPr>
        <w:autoSpaceDE w:val="false"/>
        <w:autoSpaceDN w:val="false"/>
        <w:adjustRightInd w:val="false"/>
        <w:spacing w:after="0" w:lineRule="auto" w:line="240"/>
        <w:jc w:val="left"/>
        <w:contextualSpacing/>
        <w:rPr>
          <w:rFonts w:ascii="Tahoma" w:cs="Tahoma" w:hAnsi="Tahoma"/>
          <w:b w:val="false"/>
          <w:bCs w:val="false"/>
          <w:color w:val="000000"/>
          <w:sz w:val="24"/>
          <w:szCs w:val="24"/>
          <w:highlight w:val="none"/>
        </w:rPr>
      </w:pPr>
      <w:r>
        <w:rPr>
          <w:rFonts w:cs="Tahoma" w:hAnsi="Tahoma"/>
          <w:b w:val="false"/>
          <w:bCs w:val="false"/>
          <w:color w:val="000000"/>
          <w:sz w:val="24"/>
          <w:szCs w:val="24"/>
          <w:highlight w:val="none"/>
          <w:lang w:val="en-US"/>
        </w:rPr>
        <w:t>Surveys at different locations to develop new and better marketing strategies.</w:t>
      </w:r>
    </w:p>
    <w:p>
      <w:pPr>
        <w:pStyle w:val="style179"/>
        <w:numPr>
          <w:ilvl w:val="0"/>
          <w:numId w:val="12"/>
        </w:numPr>
        <w:autoSpaceDE w:val="false"/>
        <w:autoSpaceDN w:val="false"/>
        <w:adjustRightInd w:val="false"/>
        <w:spacing w:after="0" w:lineRule="auto" w:line="240"/>
        <w:jc w:val="left"/>
        <w:contextualSpacing/>
        <w:rPr>
          <w:rFonts w:ascii="Tahoma" w:cs="Tahoma" w:hAnsi="Tahoma"/>
          <w:b w:val="false"/>
          <w:bCs w:val="false"/>
          <w:color w:val="000000"/>
          <w:sz w:val="24"/>
          <w:szCs w:val="24"/>
          <w:highlight w:val="none"/>
        </w:rPr>
      </w:pPr>
      <w:r>
        <w:rPr>
          <w:rFonts w:cs="Tahoma" w:hAnsi="Tahoma"/>
          <w:b w:val="false"/>
          <w:bCs w:val="false"/>
          <w:color w:val="000000"/>
          <w:sz w:val="24"/>
          <w:szCs w:val="24"/>
          <w:highlight w:val="none"/>
          <w:lang w:val="en-US"/>
        </w:rPr>
        <w:t>Onsite and online marketing of the company's products.</w:t>
      </w:r>
    </w:p>
    <w:p>
      <w:pPr>
        <w:pStyle w:val="style179"/>
        <w:numPr>
          <w:ilvl w:val="0"/>
          <w:numId w:val="12"/>
        </w:numPr>
        <w:autoSpaceDE w:val="false"/>
        <w:autoSpaceDN w:val="false"/>
        <w:adjustRightInd w:val="false"/>
        <w:spacing w:after="0" w:lineRule="auto" w:line="240"/>
        <w:jc w:val="left"/>
        <w:contextualSpacing/>
        <w:rPr>
          <w:rFonts w:ascii="Tahoma" w:cs="Tahoma" w:hAnsi="Tahoma"/>
          <w:b w:val="false"/>
          <w:bCs w:val="false"/>
          <w:color w:val="000000"/>
          <w:sz w:val="24"/>
          <w:szCs w:val="24"/>
          <w:highlight w:val="none"/>
        </w:rPr>
      </w:pPr>
      <w:r>
        <w:rPr>
          <w:rFonts w:cs="Tahoma" w:hAnsi="Tahoma"/>
          <w:b w:val="false"/>
          <w:bCs w:val="false"/>
          <w:color w:val="000000"/>
          <w:sz w:val="24"/>
          <w:szCs w:val="24"/>
          <w:highlight w:val="none"/>
          <w:lang w:val="en-US"/>
        </w:rPr>
        <w:t>Collection of prospects data.</w:t>
      </w:r>
    </w:p>
    <w:p>
      <w:pPr>
        <w:pStyle w:val="style179"/>
        <w:numPr>
          <w:ilvl w:val="0"/>
          <w:numId w:val="12"/>
        </w:numPr>
        <w:autoSpaceDE w:val="false"/>
        <w:autoSpaceDN w:val="false"/>
        <w:adjustRightInd w:val="false"/>
        <w:spacing w:after="0" w:lineRule="auto" w:line="240"/>
        <w:jc w:val="left"/>
        <w:contextualSpacing/>
        <w:rPr>
          <w:rFonts w:ascii="Tahoma" w:cs="Tahoma" w:hAnsi="Tahoma"/>
          <w:b w:val="false"/>
          <w:bCs w:val="false"/>
          <w:color w:val="000000"/>
          <w:sz w:val="24"/>
          <w:szCs w:val="24"/>
          <w:highlight w:val="none"/>
        </w:rPr>
      </w:pPr>
      <w:r>
        <w:rPr>
          <w:rFonts w:cs="Tahoma" w:hAnsi="Tahoma"/>
          <w:b w:val="false"/>
          <w:bCs w:val="false"/>
          <w:color w:val="000000"/>
          <w:sz w:val="24"/>
          <w:szCs w:val="24"/>
          <w:highlight w:val="none"/>
          <w:lang w:val="en-US"/>
        </w:rPr>
        <w:t>Organize and lead marketing teams.</w:t>
      </w:r>
    </w:p>
    <w:p>
      <w:pPr>
        <w:pStyle w:val="style179"/>
        <w:numPr>
          <w:ilvl w:val="0"/>
          <w:numId w:val="12"/>
        </w:numPr>
        <w:autoSpaceDE w:val="false"/>
        <w:autoSpaceDN w:val="false"/>
        <w:adjustRightInd w:val="false"/>
        <w:spacing w:after="0" w:lineRule="auto" w:line="240"/>
        <w:jc w:val="left"/>
        <w:contextualSpacing/>
        <w:rPr>
          <w:rFonts w:ascii="Tahoma" w:cs="Tahoma" w:hAnsi="Tahoma"/>
          <w:b w:val="false"/>
          <w:bCs w:val="false"/>
          <w:color w:val="000000"/>
          <w:sz w:val="24"/>
          <w:szCs w:val="24"/>
          <w:highlight w:val="none"/>
        </w:rPr>
      </w:pPr>
      <w:r>
        <w:rPr>
          <w:rFonts w:cs="Tahoma" w:hAnsi="Tahoma"/>
          <w:b w:val="false"/>
          <w:bCs w:val="false"/>
          <w:color w:val="000000"/>
          <w:sz w:val="24"/>
          <w:szCs w:val="24"/>
          <w:highlight w:val="none"/>
          <w:lang w:val="en-US"/>
        </w:rPr>
        <w:t>Sort out for suitable partners.</w:t>
      </w:r>
    </w:p>
    <w:p>
      <w:pPr>
        <w:pStyle w:val="style179"/>
        <w:numPr>
          <w:ilvl w:val="0"/>
          <w:numId w:val="0"/>
        </w:numPr>
        <w:autoSpaceDE w:val="false"/>
        <w:autoSpaceDN w:val="false"/>
        <w:adjustRightInd w:val="false"/>
        <w:spacing w:after="0" w:lineRule="auto" w:line="240"/>
        <w:ind w:left="3120" w:leftChars="0" w:firstLine="0"/>
        <w:jc w:val="left"/>
        <w:contextualSpacing/>
        <w:rPr>
          <w:rFonts w:ascii="Tahoma" w:cs="Tahoma" w:hAnsi="Tahoma"/>
          <w:b w:val="false"/>
          <w:bCs w:val="false"/>
          <w:i/>
          <w:iCs/>
          <w:color w:val="000000"/>
          <w:sz w:val="24"/>
          <w:szCs w:val="24"/>
          <w:highlight w:val="none"/>
        </w:rPr>
      </w:pPr>
      <w:r>
        <w:rPr>
          <w:rFonts w:cs="Tahoma" w:hAnsi="Tahoma"/>
          <w:b w:val="false"/>
          <w:bCs w:val="false"/>
          <w:i/>
          <w:iCs/>
          <w:color w:val="000000"/>
          <w:sz w:val="24"/>
          <w:szCs w:val="24"/>
          <w:highlight w:val="none"/>
          <w:lang w:val="en-US"/>
        </w:rPr>
        <w:t xml:space="preserve">Customer care/public relations representative 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jc w:val="left"/>
        <w:contextualSpacing/>
        <w:rPr>
          <w:rFonts w:ascii="Tahoma" w:cs="Tahoma" w:hAnsi="Tahoma"/>
          <w:b w:val="false"/>
          <w:bCs w:val="false"/>
          <w:i/>
          <w:iCs/>
          <w:color w:val="000000"/>
          <w:sz w:val="24"/>
          <w:szCs w:val="24"/>
          <w:highlight w:val="none"/>
        </w:rPr>
      </w:pPr>
      <w:r>
        <w:rPr>
          <w:rFonts w:cs="Tahoma" w:hAnsi="Tahoma"/>
          <w:b w:val="false"/>
          <w:bCs w:val="false"/>
          <w:i w:val="false"/>
          <w:iCs w:val="false"/>
          <w:color w:val="000000"/>
          <w:sz w:val="24"/>
          <w:szCs w:val="24"/>
          <w:highlight w:val="none"/>
          <w:lang w:val="en-US"/>
        </w:rPr>
        <w:t>Greeting and directing visitors,answering phone inquiries and handling complaints in a courteous, professional manner.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jc w:val="left"/>
        <w:contextualSpacing/>
        <w:rPr>
          <w:rFonts w:ascii="Tahoma" w:cs="Tahoma" w:hAnsi="Tahoma"/>
          <w:b w:val="false"/>
          <w:bCs w:val="false"/>
          <w:i/>
          <w:iCs/>
          <w:color w:val="000000"/>
          <w:sz w:val="24"/>
          <w:szCs w:val="24"/>
          <w:highlight w:val="none"/>
        </w:rPr>
      </w:pPr>
      <w:r>
        <w:rPr>
          <w:rFonts w:cs="Tahoma" w:hAnsi="Tahoma"/>
          <w:b w:val="false"/>
          <w:bCs w:val="false"/>
          <w:i w:val="false"/>
          <w:iCs w:val="false"/>
          <w:color w:val="000000"/>
          <w:sz w:val="24"/>
          <w:szCs w:val="24"/>
          <w:highlight w:val="none"/>
          <w:lang w:val="en-US"/>
        </w:rPr>
        <w:t>Keeps and maintains updated record if call logs with dates,time purpose of call or enquiry type.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jc w:val="left"/>
        <w:contextualSpacing/>
        <w:rPr>
          <w:rFonts w:ascii="Tahoma" w:cs="Tahoma" w:hAnsi="Tahoma"/>
          <w:b w:val="false"/>
          <w:bCs w:val="false"/>
          <w:i/>
          <w:iCs/>
          <w:color w:val="000000"/>
          <w:sz w:val="24"/>
          <w:szCs w:val="24"/>
          <w:highlight w:val="none"/>
        </w:rPr>
      </w:pPr>
      <w:r>
        <w:rPr>
          <w:rFonts w:cs="Tahoma" w:hAnsi="Tahoma"/>
          <w:b w:val="false"/>
          <w:bCs w:val="false"/>
          <w:i w:val="false"/>
          <w:iCs w:val="false"/>
          <w:color w:val="000000"/>
          <w:sz w:val="24"/>
          <w:szCs w:val="24"/>
          <w:highlight w:val="none"/>
          <w:lang w:val="en-US"/>
        </w:rPr>
        <w:t>Engages in sicila media through content creation,adverts placement,replying correspondences and or feedbacks on already executed projects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jc w:val="left"/>
        <w:contextualSpacing/>
        <w:rPr>
          <w:rFonts w:ascii="Tahoma" w:cs="Tahoma" w:hAnsi="Tahoma"/>
          <w:b w:val="false"/>
          <w:bCs w:val="false"/>
          <w:i/>
          <w:iCs/>
          <w:color w:val="000000"/>
          <w:sz w:val="24"/>
          <w:szCs w:val="24"/>
          <w:highlight w:val="none"/>
        </w:rPr>
      </w:pPr>
      <w:r>
        <w:rPr>
          <w:rFonts w:cs="Tahoma" w:hAnsi="Tahoma"/>
          <w:b w:val="false"/>
          <w:bCs w:val="false"/>
          <w:i w:val="false"/>
          <w:iCs w:val="false"/>
          <w:color w:val="000000"/>
          <w:sz w:val="24"/>
          <w:szCs w:val="24"/>
          <w:highlight w:val="none"/>
          <w:lang w:val="en-US"/>
        </w:rPr>
        <w:t>Coordinating schedules, areanging meetings, distributing memos,reports and ensuring everyone is jeot current of necessary company news and information.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jc w:val="left"/>
        <w:contextualSpacing/>
        <w:rPr>
          <w:rFonts w:ascii="Tahoma" w:cs="Tahoma" w:hAnsi="Tahoma"/>
          <w:b w:val="false"/>
          <w:bCs w:val="false"/>
          <w:i/>
          <w:iCs/>
          <w:color w:val="000000"/>
          <w:sz w:val="24"/>
          <w:szCs w:val="24"/>
          <w:highlight w:val="none"/>
        </w:rPr>
      </w:pPr>
      <w:r>
        <w:rPr>
          <w:rFonts w:cs="Tahoma" w:hAnsi="Tahoma"/>
          <w:b w:val="false"/>
          <w:bCs w:val="false"/>
          <w:i w:val="false"/>
          <w:iCs w:val="false"/>
          <w:color w:val="000000"/>
          <w:sz w:val="24"/>
          <w:szCs w:val="24"/>
          <w:highlight w:val="none"/>
          <w:lang w:val="en-US"/>
        </w:rPr>
        <w:t>Providing basic office support and ensuring office supplies are maintained, including checking inventory and working with vendors to ensure adequate levels of necessary supplies at all times.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jc w:val="left"/>
        <w:contextualSpacing/>
        <w:rPr>
          <w:rFonts w:ascii="Tahoma" w:cs="Tahoma" w:hAnsi="Tahoma"/>
          <w:b w:val="false"/>
          <w:bCs w:val="false"/>
          <w:i/>
          <w:iCs/>
          <w:color w:val="000000"/>
          <w:sz w:val="24"/>
          <w:szCs w:val="24"/>
          <w:highlight w:val="none"/>
        </w:rPr>
      </w:pPr>
      <w:r>
        <w:rPr>
          <w:rFonts w:cs="Tahoma" w:hAnsi="Tahoma"/>
          <w:b w:val="false"/>
          <w:bCs w:val="false"/>
          <w:i w:val="false"/>
          <w:iCs w:val="false"/>
          <w:color w:val="000000"/>
          <w:sz w:val="24"/>
          <w:szCs w:val="24"/>
          <w:highlight w:val="none"/>
          <w:lang w:val="en-US"/>
        </w:rPr>
        <w:t>Operating copy equipment,fax machines,printers and other equipments necessary.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jc w:val="left"/>
        <w:contextualSpacing/>
        <w:rPr>
          <w:rFonts w:ascii="Tahoma" w:cs="Tahoma" w:hAnsi="Tahoma"/>
          <w:b w:val="false"/>
          <w:bCs w:val="false"/>
          <w:i/>
          <w:iCs/>
          <w:color w:val="000000"/>
          <w:sz w:val="24"/>
          <w:szCs w:val="24"/>
          <w:highlight w:val="none"/>
        </w:rPr>
      </w:pPr>
      <w:r>
        <w:rPr>
          <w:rFonts w:cs="Tahoma" w:hAnsi="Tahoma"/>
          <w:b w:val="false"/>
          <w:bCs w:val="false"/>
          <w:i w:val="false"/>
          <w:iCs w:val="false"/>
          <w:color w:val="000000"/>
          <w:sz w:val="24"/>
          <w:szCs w:val="24"/>
          <w:highlight w:val="none"/>
          <w:lang w:val="en-US"/>
        </w:rPr>
        <w:t xml:space="preserve">Ensuring confidentiality and security of files and filing systems 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jc w:val="left"/>
        <w:contextualSpacing/>
        <w:rPr>
          <w:rFonts w:ascii="Tahoma" w:cs="Tahoma" w:hAnsi="Tahoma"/>
          <w:b w:val="false"/>
          <w:bCs w:val="false"/>
          <w:i/>
          <w:iCs/>
          <w:color w:val="000000"/>
          <w:sz w:val="24"/>
          <w:szCs w:val="24"/>
          <w:highlight w:val="none"/>
        </w:rPr>
      </w:pPr>
      <w:r>
        <w:rPr>
          <w:rFonts w:cs="Tahoma" w:hAnsi="Tahoma"/>
          <w:b w:val="false"/>
          <w:bCs w:val="false"/>
          <w:i w:val="false"/>
          <w:iCs w:val="false"/>
          <w:color w:val="000000"/>
          <w:sz w:val="24"/>
          <w:szCs w:val="24"/>
          <w:highlight w:val="none"/>
          <w:lang w:val="en-US"/>
        </w:rPr>
        <w:t>Keep track of any consumer issues that requires refund and make sure this ttue refunds are issued in a timely manner.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jc w:val="left"/>
        <w:contextualSpacing/>
        <w:rPr>
          <w:rFonts w:ascii="Tahoma" w:cs="Tahoma" w:hAnsi="Tahoma"/>
          <w:b w:val="false"/>
          <w:bCs w:val="false"/>
          <w:i/>
          <w:iCs/>
          <w:color w:val="000000"/>
          <w:sz w:val="24"/>
          <w:szCs w:val="24"/>
          <w:highlight w:val="none"/>
        </w:rPr>
      </w:pPr>
      <w:r>
        <w:rPr>
          <w:rFonts w:cs="Tahoma" w:hAnsi="Tahoma"/>
          <w:b w:val="false"/>
          <w:bCs w:val="false"/>
          <w:i w:val="false"/>
          <w:iCs w:val="false"/>
          <w:color w:val="000000"/>
          <w:sz w:val="24"/>
          <w:szCs w:val="24"/>
          <w:highlight w:val="none"/>
          <w:lang w:val="en-US"/>
        </w:rPr>
        <w:t>Accept deliveries and mails,organize them to be distributed to the correct recipients using office mailing system and ensure they get to the recipient in a timely manner while also managing outgoing mail and packages for pick up.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jc w:val="left"/>
        <w:contextualSpacing/>
        <w:rPr>
          <w:rFonts w:ascii="Tahoma" w:cs="Tahoma" w:hAnsi="Tahoma"/>
          <w:b w:val="false"/>
          <w:bCs w:val="false"/>
          <w:i/>
          <w:iCs/>
          <w:color w:val="000000"/>
          <w:sz w:val="24"/>
          <w:szCs w:val="24"/>
          <w:highlight w:val="none"/>
        </w:rPr>
      </w:pPr>
      <w:r>
        <w:rPr>
          <w:rFonts w:cs="Tahoma" w:hAnsi="Tahoma"/>
          <w:b w:val="false"/>
          <w:bCs w:val="false"/>
          <w:i w:val="false"/>
          <w:iCs w:val="false"/>
          <w:color w:val="000000"/>
          <w:sz w:val="24"/>
          <w:szCs w:val="24"/>
          <w:highlight w:val="none"/>
          <w:lang w:val="en-US"/>
        </w:rPr>
        <w:t>Handle and take online orders,interface with the company's wholesalers and retailers, filing and data entry as requested.</w:t>
      </w:r>
    </w:p>
    <w:p>
      <w:pPr>
        <w:numPr>
          <w:ilvl w:val="0"/>
          <w:numId w:val="0"/>
        </w:numPr>
        <w:autoSpaceDE w:val="false"/>
        <w:autoSpaceDN w:val="false"/>
        <w:adjustRightInd w:val="false"/>
        <w:spacing w:after="0" w:lineRule="exact" w:line="240"/>
        <w:ind w:left="2978" w:leftChars="0" w:hanging="1778" w:firstLineChars="0"/>
        <w:jc w:val="both"/>
        <w:contextualSpacing/>
        <w:rPr>
          <w:rFonts w:ascii="Tahoma" w:cs="Tahoma" w:hAnsi="Tahoma"/>
          <w:b w:val="false"/>
          <w:bCs w:val="false"/>
          <w:i/>
          <w:iCs/>
          <w:color w:val="000000"/>
          <w:sz w:val="24"/>
          <w:szCs w:val="24"/>
          <w:highlight w:val="none"/>
        </w:rPr>
      </w:pPr>
      <w:r>
        <w:rPr>
          <w:rFonts w:cs="Tahoma" w:hAnsi="Tahoma"/>
          <w:b w:val="false"/>
          <w:bCs w:val="false"/>
          <w:i/>
          <w:iCs/>
          <w:color w:val="000000"/>
          <w:sz w:val="24"/>
          <w:szCs w:val="24"/>
          <w:highlight w:val="none"/>
          <w:lang w:val="en-US"/>
        </w:rPr>
        <w:t xml:space="preserve">                                 Interim head of department, Marketing/Customer care/public relations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jc w:val="both"/>
        <w:contextualSpacing/>
        <w:rPr>
          <w:rFonts w:ascii="Tahoma" w:cs="Tahoma" w:hAnsi="Tahoma"/>
          <w:b w:val="false"/>
          <w:bCs w:val="false"/>
          <w:i/>
          <w:iCs/>
          <w:color w:val="000000"/>
          <w:sz w:val="24"/>
          <w:szCs w:val="24"/>
          <w:highlight w:val="none"/>
        </w:rPr>
      </w:pPr>
      <w:r>
        <w:rPr>
          <w:rFonts w:cs="Tahoma" w:hAnsi="Tahoma"/>
          <w:b w:val="false"/>
          <w:bCs w:val="false"/>
          <w:i/>
          <w:iCs/>
          <w:color w:val="000000"/>
          <w:sz w:val="24"/>
          <w:szCs w:val="24"/>
          <w:highlight w:val="none"/>
          <w:lang w:val="en-US"/>
        </w:rPr>
        <w:t>Supervises the Marketing, customer care services and public relations unit.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jc w:val="both"/>
        <w:contextualSpacing/>
        <w:rPr>
          <w:rFonts w:ascii="Tahoma" w:cs="Tahoma" w:hAnsi="Tahoma"/>
          <w:b w:val="false"/>
          <w:bCs w:val="false"/>
          <w:i/>
          <w:iCs/>
          <w:color w:val="000000"/>
          <w:sz w:val="24"/>
          <w:szCs w:val="24"/>
          <w:highlight w:val="none"/>
        </w:rPr>
      </w:pPr>
      <w:r>
        <w:rPr>
          <w:rFonts w:cs="Tahoma" w:hAnsi="Tahoma"/>
          <w:b w:val="false"/>
          <w:bCs w:val="false"/>
          <w:i/>
          <w:iCs/>
          <w:color w:val="000000"/>
          <w:sz w:val="24"/>
          <w:szCs w:val="24"/>
          <w:highlight w:val="none"/>
          <w:lang w:val="en-US"/>
        </w:rPr>
        <w:t xml:space="preserve">Makes decions to improve on the performances of the department 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jc w:val="both"/>
        <w:contextualSpacing/>
        <w:rPr>
          <w:rFonts w:ascii="Tahoma" w:cs="Tahoma" w:hAnsi="Tahoma"/>
          <w:b w:val="false"/>
          <w:bCs w:val="false"/>
          <w:i/>
          <w:iCs/>
          <w:color w:val="000000"/>
          <w:sz w:val="24"/>
          <w:szCs w:val="24"/>
          <w:highlight w:val="none"/>
        </w:rPr>
      </w:pPr>
      <w:r>
        <w:rPr>
          <w:rFonts w:cs="Tahoma" w:hAnsi="Tahoma"/>
          <w:b w:val="false"/>
          <w:bCs w:val="false"/>
          <w:i/>
          <w:iCs/>
          <w:color w:val="000000"/>
          <w:sz w:val="24"/>
          <w:szCs w:val="24"/>
          <w:highlight w:val="none"/>
          <w:lang w:val="en-US"/>
        </w:rPr>
        <w:t xml:space="preserve">Develop new strategies for marketing and increased sales and take actions on them 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jc w:val="both"/>
        <w:contextualSpacing/>
        <w:rPr>
          <w:rFonts w:ascii="Tahoma" w:cs="Tahoma" w:hAnsi="Tahoma"/>
          <w:b w:val="false"/>
          <w:bCs w:val="false"/>
          <w:i/>
          <w:iCs/>
          <w:color w:val="000000"/>
          <w:sz w:val="24"/>
          <w:szCs w:val="24"/>
          <w:highlight w:val="none"/>
        </w:rPr>
      </w:pPr>
      <w:r>
        <w:rPr>
          <w:rFonts w:cs="Tahoma" w:hAnsi="Tahoma"/>
          <w:b w:val="false"/>
          <w:bCs w:val="false"/>
          <w:i/>
          <w:iCs/>
          <w:color w:val="000000"/>
          <w:sz w:val="24"/>
          <w:szCs w:val="24"/>
          <w:highlight w:val="none"/>
          <w:lang w:val="en-US"/>
        </w:rPr>
        <w:t>Analysis sales, performances and sight weakeness and devolop new strategies to curb them.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contextualSpacing/>
        <w:rPr>
          <w:rFonts w:ascii="Tahoma" w:cs="Tahoma" w:hAnsi="Tahoma"/>
          <w:b/>
          <w:bCs/>
          <w:i/>
          <w:iCs/>
          <w:color w:val="002060"/>
          <w:sz w:val="24"/>
          <w:szCs w:val="24"/>
        </w:rPr>
      </w:pPr>
      <w:r>
        <w:rPr>
          <w:rFonts w:ascii="Tahoma" w:cs="Tahoma" w:hAnsi="Tahoma"/>
          <w:b/>
          <w:bCs/>
          <w:i w:val="false"/>
          <w:iCs w:val="false"/>
          <w:color w:val="002060"/>
          <w:sz w:val="24"/>
          <w:szCs w:val="24"/>
        </w:rPr>
        <w:t>PERSONAL QUALITIES</w:t>
      </w:r>
      <w:r>
        <w:rPr>
          <w:rFonts w:ascii="Tahoma" w:cs="Tahoma" w:hAnsi="Tahoma"/>
          <w:b/>
          <w:bCs/>
          <w:i/>
          <w:iCs/>
          <w:color w:val="002060"/>
          <w:sz w:val="24"/>
          <w:szCs w:val="24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contextualSpacing/>
        <w:rPr>
          <w:rFonts w:ascii="Tahoma" w:cs="Tahoma" w:hAnsi="Tahoma"/>
          <w:b/>
          <w:bCs/>
          <w:color w:val="002060"/>
          <w:sz w:val="24"/>
          <w:szCs w:val="24"/>
        </w:rPr>
      </w:pPr>
      <w:r>
        <w:rPr>
          <w:rFonts w:ascii="Tahoma" w:cs="Tahoma" w:hAnsi="Tahoma"/>
          <w:b/>
          <w:bCs/>
          <w:color w:val="002060"/>
          <w:sz w:val="24"/>
          <w:szCs w:val="24"/>
        </w:rPr>
        <w:t>AND SKILLS</w:t>
      </w:r>
    </w:p>
    <w:p>
      <w:pPr>
        <w:pStyle w:val="style179"/>
        <w:numPr>
          <w:ilvl w:val="0"/>
          <w:numId w:val="11"/>
        </w:numPr>
        <w:autoSpaceDE w:val="false"/>
        <w:autoSpaceDN w:val="false"/>
        <w:adjustRightInd w:val="false"/>
        <w:spacing w:after="0" w:lineRule="auto" w:line="312"/>
        <w:ind w:left="3600"/>
        <w:rPr>
          <w:rFonts w:ascii="Tahoma" w:cs="Tahoma" w:hAnsi="Tahoma"/>
          <w:bCs/>
          <w:sz w:val="24"/>
          <w:szCs w:val="24"/>
        </w:rPr>
      </w:pPr>
      <w:r>
        <w:rPr>
          <w:rFonts w:ascii="Tahoma" w:cs="Tahoma" w:hAnsi="Tahoma"/>
          <w:bCs/>
          <w:sz w:val="24"/>
          <w:szCs w:val="24"/>
        </w:rPr>
        <w:t>A fast learner</w:t>
      </w:r>
    </w:p>
    <w:p>
      <w:pPr>
        <w:pStyle w:val="style179"/>
        <w:numPr>
          <w:ilvl w:val="0"/>
          <w:numId w:val="11"/>
        </w:numPr>
        <w:autoSpaceDE w:val="false"/>
        <w:autoSpaceDN w:val="false"/>
        <w:adjustRightInd w:val="false"/>
        <w:spacing w:after="0" w:lineRule="auto" w:line="312"/>
        <w:ind w:left="3600"/>
        <w:rPr>
          <w:rFonts w:ascii="Tahoma" w:cs="Tahoma" w:hAnsi="Tahoma"/>
          <w:bCs/>
          <w:sz w:val="24"/>
          <w:szCs w:val="24"/>
        </w:rPr>
      </w:pPr>
      <w:r>
        <w:rPr>
          <w:rFonts w:ascii="Tahoma" w:cs="Tahoma" w:hAnsi="Tahoma"/>
          <w:bCs/>
          <w:sz w:val="24"/>
          <w:szCs w:val="24"/>
        </w:rPr>
        <w:t>Good interpersonal relationship</w:t>
      </w:r>
    </w:p>
    <w:p>
      <w:pPr>
        <w:pStyle w:val="style179"/>
        <w:numPr>
          <w:ilvl w:val="0"/>
          <w:numId w:val="11"/>
        </w:numPr>
        <w:autoSpaceDE w:val="false"/>
        <w:autoSpaceDN w:val="false"/>
        <w:adjustRightInd w:val="false"/>
        <w:spacing w:after="0" w:lineRule="auto" w:line="312"/>
        <w:ind w:left="3600"/>
        <w:rPr>
          <w:rFonts w:ascii="Tahoma" w:cs="Tahoma" w:hAnsi="Tahoma"/>
          <w:bCs/>
          <w:sz w:val="24"/>
          <w:szCs w:val="24"/>
        </w:rPr>
      </w:pPr>
      <w:r>
        <w:rPr>
          <w:rFonts w:ascii="Tahoma" w:cs="Tahoma" w:hAnsi="Tahoma"/>
          <w:bCs/>
          <w:sz w:val="24"/>
          <w:szCs w:val="24"/>
        </w:rPr>
        <w:t>Exceptional leadership qualities with integrity</w:t>
      </w:r>
    </w:p>
    <w:p>
      <w:pPr>
        <w:pStyle w:val="style179"/>
        <w:numPr>
          <w:ilvl w:val="0"/>
          <w:numId w:val="11"/>
        </w:numPr>
        <w:autoSpaceDE w:val="false"/>
        <w:autoSpaceDN w:val="false"/>
        <w:adjustRightInd w:val="false"/>
        <w:spacing w:after="0" w:lineRule="auto" w:line="312"/>
        <w:ind w:left="3600"/>
        <w:rPr>
          <w:rFonts w:ascii="Tahoma" w:cs="Tahoma" w:hAnsi="Tahoma"/>
          <w:bCs/>
          <w:sz w:val="24"/>
          <w:szCs w:val="24"/>
        </w:rPr>
      </w:pPr>
      <w:r>
        <w:rPr>
          <w:rFonts w:ascii="Tahoma" w:cs="Tahoma" w:hAnsi="Tahoma"/>
          <w:bCs/>
          <w:sz w:val="24"/>
          <w:szCs w:val="24"/>
        </w:rPr>
        <w:t>Ability to work with little or no supervision</w:t>
      </w:r>
    </w:p>
    <w:p>
      <w:pPr>
        <w:pStyle w:val="style179"/>
        <w:numPr>
          <w:ilvl w:val="0"/>
          <w:numId w:val="11"/>
        </w:numPr>
        <w:autoSpaceDE w:val="false"/>
        <w:autoSpaceDN w:val="false"/>
        <w:adjustRightInd w:val="false"/>
        <w:spacing w:after="0" w:lineRule="auto" w:line="312"/>
        <w:ind w:left="3600"/>
        <w:rPr>
          <w:rFonts w:ascii="Tahoma" w:cs="Tahoma" w:hAnsi="Tahoma"/>
          <w:bCs/>
          <w:sz w:val="24"/>
          <w:szCs w:val="24"/>
        </w:rPr>
      </w:pPr>
      <w:r>
        <w:rPr>
          <w:rFonts w:ascii="Tahoma" w:cs="Tahoma" w:hAnsi="Tahoma"/>
          <w:bCs/>
          <w:sz w:val="24"/>
          <w:szCs w:val="24"/>
        </w:rPr>
        <w:t>Exceptional in team building for peak performance</w:t>
      </w:r>
    </w:p>
    <w:p>
      <w:pPr>
        <w:pStyle w:val="style0"/>
        <w:spacing w:after="0" w:lineRule="auto" w:line="312"/>
        <w:jc w:val="both"/>
        <w:contextualSpacing/>
        <w:rPr>
          <w:rFonts w:ascii="Tahoma" w:cs="Tahoma" w:hAnsi="Tahoma"/>
          <w:b/>
          <w:sz w:val="24"/>
          <w:szCs w:val="24"/>
        </w:rPr>
      </w:pPr>
      <w:r>
        <w:rPr>
          <w:rFonts w:ascii="Tahoma" w:cs="Tahoma" w:hAnsi="Tahoma"/>
          <w:b/>
          <w:color w:val="002060"/>
          <w:sz w:val="24"/>
          <w:szCs w:val="24"/>
        </w:rPr>
        <w:t>EXTRA CURRICULA ACTIVITIES:</w:t>
      </w:r>
      <w:r>
        <w:rPr>
          <w:rFonts w:ascii="Tahoma" w:cs="Tahoma" w:hAnsi="Tahoma"/>
          <w:b/>
          <w:sz w:val="24"/>
          <w:szCs w:val="24"/>
        </w:rPr>
        <w:t xml:space="preserve"> </w:t>
      </w:r>
    </w:p>
    <w:p>
      <w:pPr>
        <w:pStyle w:val="style0"/>
        <w:spacing w:after="0" w:lineRule="auto" w:line="312"/>
        <w:ind w:left="3600"/>
        <w:jc w:val="both"/>
        <w:contextualSpacing/>
        <w:rPr>
          <w:rFonts w:ascii="Tahoma" w:cs="Arial" w:hAnsi="Tahoma"/>
          <w:b/>
          <w:bCs/>
          <w:sz w:val="24"/>
          <w:u w:val="single"/>
        </w:rPr>
      </w:pPr>
      <w:r>
        <w:rPr>
          <w:rFonts w:ascii="Tahoma" w:cs="Arial" w:hAnsi="Tahoma"/>
          <w:color w:val="000000"/>
          <w:sz w:val="24"/>
        </w:rPr>
        <w:t xml:space="preserve">Meeting people, travelling, </w:t>
      </w:r>
      <w:r>
        <w:rPr>
          <w:rFonts w:ascii="Tahoma" w:cs="Arial" w:hAnsi="Tahoma"/>
          <w:color w:val="000000"/>
          <w:sz w:val="24"/>
        </w:rPr>
        <w:t>planning, organizing,</w:t>
      </w:r>
      <w:r>
        <w:rPr>
          <w:rFonts w:ascii="Tahoma" w:cs="Arial" w:hAnsi="Tahoma"/>
          <w:color w:val="000000"/>
          <w:sz w:val="24"/>
        </w:rPr>
        <w:t xml:space="preserve"> </w:t>
      </w:r>
      <w:r>
        <w:rPr>
          <w:rFonts w:ascii="Tahoma" w:cs="Arial" w:hAnsi="Tahoma"/>
          <w:color w:val="000000"/>
          <w:sz w:val="24"/>
        </w:rPr>
        <w:t>playing badminton,</w:t>
      </w:r>
      <w:r>
        <w:rPr>
          <w:rFonts w:ascii="Tahoma" w:cs="Arial" w:hAnsi="Tahoma"/>
          <w:color w:val="000000"/>
          <w:sz w:val="24"/>
        </w:rPr>
        <w:t xml:space="preserve"> </w:t>
      </w:r>
      <w:r>
        <w:rPr>
          <w:rFonts w:ascii="Tahoma" w:cs="Arial" w:hAnsi="Tahoma"/>
          <w:color w:val="000000"/>
          <w:sz w:val="24"/>
        </w:rPr>
        <w:t>scrabble and monopoly,</w:t>
      </w:r>
      <w:r>
        <w:rPr>
          <w:rFonts w:ascii="Tahoma" w:cs="Arial" w:hAnsi="Tahoma"/>
          <w:color w:val="000000"/>
          <w:sz w:val="24"/>
        </w:rPr>
        <w:t xml:space="preserve"> harnessing</w:t>
      </w:r>
      <w:r>
        <w:rPr>
          <w:rFonts w:ascii="Tahoma" w:cs="Arial" w:hAnsi="Tahoma"/>
          <w:color w:val="000000"/>
          <w:sz w:val="24"/>
        </w:rPr>
        <w:t xml:space="preserve"> my skills an</w:t>
      </w:r>
      <w:r>
        <w:rPr>
          <w:rFonts w:ascii="Tahoma" w:cs="Arial" w:hAnsi="Tahoma"/>
          <w:color w:val="000000"/>
          <w:sz w:val="24"/>
        </w:rPr>
        <w:t>d</w:t>
      </w:r>
      <w:r>
        <w:rPr>
          <w:rFonts w:ascii="Tahoma" w:cs="Arial" w:hAnsi="Tahoma"/>
          <w:color w:val="000000"/>
          <w:sz w:val="24"/>
        </w:rPr>
        <w:t xml:space="preserve"> acquiring new ones.</w:t>
      </w:r>
    </w:p>
    <w:p>
      <w:pPr>
        <w:pStyle w:val="style0"/>
        <w:spacing w:after="0" w:lineRule="auto" w:line="240"/>
        <w:ind w:right="-331"/>
        <w:jc w:val="both"/>
        <w:contextualSpacing/>
        <w:rPr>
          <w:rFonts w:ascii="Tahoma" w:cs="Tahoma" w:hAnsi="Tahoma"/>
          <w:sz w:val="24"/>
          <w:szCs w:val="24"/>
        </w:rPr>
      </w:pPr>
    </w:p>
    <w:p>
      <w:pPr>
        <w:pStyle w:val="style0"/>
        <w:spacing w:after="0" w:lineRule="auto" w:line="312"/>
        <w:ind w:right="-331"/>
        <w:jc w:val="both"/>
        <w:contextualSpacing/>
        <w:rPr>
          <w:rFonts w:ascii="Tahoma" w:cs="Tahoma" w:hAnsi="Tahoma"/>
          <w:color w:val="002060"/>
          <w:sz w:val="24"/>
          <w:szCs w:val="24"/>
        </w:rPr>
      </w:pPr>
      <w:r>
        <w:rPr>
          <w:rFonts w:ascii="Tahoma" w:cs="Tahoma" w:hAnsi="Tahoma"/>
          <w:b/>
          <w:color w:val="002060"/>
          <w:sz w:val="24"/>
          <w:szCs w:val="24"/>
        </w:rPr>
        <w:t>REFEREES</w:t>
      </w:r>
    </w:p>
    <w:p>
      <w:pPr>
        <w:pStyle w:val="style0"/>
        <w:spacing w:after="0" w:lineRule="auto" w:line="240"/>
        <w:ind w:left="3600" w:right="-331"/>
        <w:jc w:val="both"/>
        <w:contextualSpacing/>
        <w:rPr>
          <w:rFonts w:ascii="Tahoma" w:cs="Tahoma" w:hAnsi="Tahoma"/>
          <w:b/>
          <w:sz w:val="24"/>
          <w:szCs w:val="24"/>
        </w:rPr>
      </w:pPr>
      <w:r>
        <w:rPr>
          <w:rFonts w:ascii="Tahoma" w:cs="Tahoma" w:hAnsi="Tahoma"/>
          <w:b/>
          <w:sz w:val="24"/>
          <w:szCs w:val="24"/>
        </w:rPr>
        <w:t xml:space="preserve">Mr. </w:t>
      </w:r>
      <w:r>
        <w:rPr>
          <w:rFonts w:ascii="Tahoma" w:cs="Tahoma" w:hAnsi="Tahoma"/>
          <w:b/>
          <w:sz w:val="24"/>
          <w:szCs w:val="24"/>
        </w:rPr>
        <w:t xml:space="preserve">Collins </w:t>
      </w:r>
      <w:r>
        <w:rPr>
          <w:rFonts w:ascii="Tahoma" w:cs="Tahoma" w:hAnsi="Tahoma"/>
          <w:b/>
          <w:sz w:val="24"/>
          <w:szCs w:val="24"/>
        </w:rPr>
        <w:t>Ogunedo</w:t>
      </w:r>
    </w:p>
    <w:p>
      <w:pPr>
        <w:pStyle w:val="style0"/>
        <w:spacing w:after="0" w:lineRule="auto" w:line="240"/>
        <w:ind w:left="3600" w:right="-331"/>
        <w:jc w:val="both"/>
        <w:contextualSpacing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 xml:space="preserve">Senior </w:t>
      </w:r>
      <w:r>
        <w:rPr>
          <w:rFonts w:ascii="Tahoma" w:cs="Tahoma" w:hAnsi="Tahoma"/>
          <w:sz w:val="24"/>
          <w:szCs w:val="24"/>
        </w:rPr>
        <w:t>Level</w:t>
      </w:r>
      <w:r>
        <w:rPr>
          <w:rFonts w:ascii="Tahoma" w:cs="Tahoma" w:hAnsi="Tahoma"/>
          <w:sz w:val="24"/>
          <w:szCs w:val="24"/>
        </w:rPr>
        <w:t>/</w:t>
      </w:r>
      <w:r>
        <w:rPr>
          <w:rFonts w:ascii="Tahoma" w:cs="Tahoma" w:hAnsi="Tahoma"/>
          <w:sz w:val="24"/>
          <w:szCs w:val="24"/>
        </w:rPr>
        <w:t>Forex</w:t>
      </w:r>
      <w:r>
        <w:rPr>
          <w:rFonts w:ascii="Tahoma" w:cs="Tahoma" w:hAnsi="Tahoma"/>
          <w:sz w:val="24"/>
          <w:szCs w:val="24"/>
        </w:rPr>
        <w:t xml:space="preserve"> Trader </w:t>
      </w:r>
      <w:r>
        <w:rPr>
          <w:rFonts w:ascii="Tahoma" w:cs="Tahoma" w:hAnsi="Tahoma"/>
          <w:sz w:val="24"/>
          <w:szCs w:val="24"/>
        </w:rPr>
        <w:t xml:space="preserve">and </w:t>
      </w:r>
      <w:r>
        <w:rPr>
          <w:rFonts w:ascii="Tahoma" w:cs="Tahoma" w:hAnsi="Tahoma"/>
          <w:sz w:val="24"/>
          <w:szCs w:val="24"/>
        </w:rPr>
        <w:t xml:space="preserve">Trainer </w:t>
      </w:r>
    </w:p>
    <w:p>
      <w:pPr>
        <w:pStyle w:val="style0"/>
        <w:spacing w:after="0" w:lineRule="auto" w:line="240"/>
        <w:ind w:left="3600" w:right="-331"/>
        <w:jc w:val="both"/>
        <w:contextualSpacing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08037772414</w:t>
      </w:r>
    </w:p>
    <w:p>
      <w:pPr>
        <w:pStyle w:val="style0"/>
        <w:spacing w:after="0" w:lineRule="auto" w:line="240"/>
        <w:ind w:left="3600" w:right="-331"/>
        <w:jc w:val="both"/>
        <w:contextualSpacing/>
        <w:rPr>
          <w:rFonts w:ascii="Tahoma" w:cs="Tahoma" w:hAnsi="Tahoma"/>
          <w:sz w:val="24"/>
          <w:szCs w:val="24"/>
          <w:u w:val="single"/>
        </w:rPr>
      </w:pPr>
    </w:p>
    <w:p>
      <w:pPr>
        <w:pStyle w:val="style0"/>
        <w:spacing w:after="0" w:lineRule="auto" w:line="240"/>
        <w:ind w:left="3600" w:right="-331"/>
        <w:jc w:val="both"/>
        <w:contextualSpacing/>
        <w:rPr>
          <w:rFonts w:ascii="Tahoma" w:cs="Tahoma" w:hAnsi="Tahoma"/>
          <w:b/>
          <w:sz w:val="24"/>
          <w:szCs w:val="24"/>
        </w:rPr>
      </w:pPr>
      <w:r>
        <w:rPr>
          <w:rFonts w:ascii="Tahoma" w:cs="Tahoma" w:hAnsi="Tahoma"/>
          <w:b/>
          <w:sz w:val="24"/>
          <w:szCs w:val="24"/>
        </w:rPr>
        <w:t>Mr</w:t>
      </w:r>
      <w:r>
        <w:rPr>
          <w:rFonts w:ascii="Tahoma" w:cs="Tahoma" w:hAnsi="Tahoma"/>
          <w:b/>
          <w:sz w:val="24"/>
          <w:szCs w:val="24"/>
        </w:rPr>
        <w:t xml:space="preserve">. </w:t>
      </w:r>
      <w:r>
        <w:rPr>
          <w:rFonts w:ascii="Tahoma" w:cs="Tahoma" w:hAnsi="Tahoma"/>
          <w:b/>
          <w:sz w:val="24"/>
          <w:szCs w:val="24"/>
        </w:rPr>
        <w:t>David</w:t>
      </w:r>
      <w:r>
        <w:rPr>
          <w:rFonts w:ascii="Tahoma" w:cs="Tahoma" w:hAnsi="Tahoma"/>
          <w:b/>
          <w:sz w:val="24"/>
          <w:szCs w:val="24"/>
        </w:rPr>
        <w:t xml:space="preserve"> Williams </w:t>
      </w:r>
    </w:p>
    <w:p>
      <w:pPr>
        <w:pStyle w:val="style0"/>
        <w:spacing w:after="0" w:lineRule="auto" w:line="240"/>
        <w:ind w:left="3600" w:right="-331"/>
        <w:jc w:val="both"/>
        <w:contextualSpacing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 xml:space="preserve">Facilitators </w:t>
      </w:r>
      <w:r>
        <w:rPr>
          <w:rFonts w:ascii="Tahoma" w:cs="Tahoma" w:hAnsi="Tahoma"/>
          <w:sz w:val="24"/>
          <w:szCs w:val="24"/>
        </w:rPr>
        <w:t xml:space="preserve">at </w:t>
      </w:r>
      <w:r>
        <w:rPr>
          <w:rFonts w:ascii="Tahoma" w:cs="Tahoma" w:hAnsi="Tahoma"/>
          <w:sz w:val="24"/>
          <w:szCs w:val="24"/>
        </w:rPr>
        <w:t xml:space="preserve">Youth </w:t>
      </w:r>
      <w:r>
        <w:rPr>
          <w:rFonts w:ascii="Tahoma" w:cs="Tahoma" w:hAnsi="Tahoma"/>
          <w:sz w:val="24"/>
          <w:szCs w:val="24"/>
        </w:rPr>
        <w:t>Alive</w:t>
      </w:r>
      <w:r>
        <w:rPr>
          <w:rFonts w:ascii="Tahoma" w:cs="Tahoma" w:hAnsi="Tahoma"/>
          <w:sz w:val="24"/>
          <w:szCs w:val="24"/>
        </w:rPr>
        <w:t xml:space="preserve"> Foundation </w:t>
      </w:r>
    </w:p>
    <w:p>
      <w:pPr>
        <w:pStyle w:val="style0"/>
        <w:spacing w:after="0" w:lineRule="auto" w:line="240"/>
        <w:ind w:left="3600" w:right="-331"/>
        <w:jc w:val="both"/>
        <w:contextualSpacing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Uyo</w:t>
      </w:r>
      <w:r>
        <w:rPr>
          <w:rFonts w:ascii="Tahoma" w:cs="Tahoma" w:hAnsi="Tahoma"/>
          <w:sz w:val="24"/>
          <w:szCs w:val="24"/>
        </w:rPr>
        <w:t xml:space="preserve">, </w:t>
      </w:r>
      <w:r>
        <w:rPr>
          <w:rFonts w:ascii="Tahoma" w:cs="Tahoma" w:hAnsi="Tahoma"/>
          <w:sz w:val="24"/>
          <w:szCs w:val="24"/>
        </w:rPr>
        <w:t>Akwa</w:t>
      </w:r>
      <w:r>
        <w:rPr>
          <w:rFonts w:ascii="Tahoma" w:cs="Tahoma" w:hAnsi="Tahoma"/>
          <w:sz w:val="24"/>
          <w:szCs w:val="24"/>
        </w:rPr>
        <w:t xml:space="preserve"> </w:t>
      </w:r>
      <w:r>
        <w:rPr>
          <w:rFonts w:ascii="Tahoma" w:cs="Tahoma" w:hAnsi="Tahoma"/>
          <w:sz w:val="24"/>
          <w:szCs w:val="24"/>
        </w:rPr>
        <w:t>Ibom</w:t>
      </w:r>
      <w:r>
        <w:rPr>
          <w:rFonts w:ascii="Tahoma" w:cs="Tahoma" w:hAnsi="Tahoma"/>
          <w:sz w:val="24"/>
          <w:szCs w:val="24"/>
        </w:rPr>
        <w:t xml:space="preserve"> State</w:t>
      </w:r>
    </w:p>
    <w:p>
      <w:pPr>
        <w:pStyle w:val="style0"/>
        <w:spacing w:after="0" w:lineRule="auto" w:line="240"/>
        <w:ind w:left="3600" w:right="-331"/>
        <w:jc w:val="both"/>
        <w:contextualSpacing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09079685345</w:t>
      </w:r>
    </w:p>
    <w:p>
      <w:pPr>
        <w:pStyle w:val="style0"/>
        <w:spacing w:after="0" w:lineRule="auto" w:line="240"/>
        <w:ind w:left="3600" w:right="-331"/>
        <w:jc w:val="both"/>
        <w:contextualSpacing/>
        <w:rPr>
          <w:rFonts w:ascii="Tahoma" w:cs="Tahoma" w:hAnsi="Tahoma"/>
          <w:sz w:val="24"/>
          <w:szCs w:val="24"/>
        </w:rPr>
      </w:pPr>
    </w:p>
    <w:p>
      <w:pPr>
        <w:pStyle w:val="style0"/>
        <w:spacing w:after="0" w:lineRule="auto" w:line="240"/>
        <w:ind w:left="3600" w:right="-331"/>
        <w:jc w:val="both"/>
        <w:contextualSpacing/>
        <w:rPr>
          <w:rFonts w:ascii="Tahoma" w:cs="Tahoma" w:hAnsi="Tahoma"/>
          <w:b/>
          <w:sz w:val="24"/>
          <w:szCs w:val="24"/>
        </w:rPr>
      </w:pPr>
      <w:r>
        <w:rPr>
          <w:rFonts w:ascii="Tahoma" w:cs="Tahoma" w:hAnsi="Tahoma"/>
          <w:b/>
          <w:sz w:val="24"/>
          <w:szCs w:val="24"/>
        </w:rPr>
        <w:t xml:space="preserve">DR </w:t>
      </w:r>
      <w:r>
        <w:rPr>
          <w:rFonts w:ascii="Tahoma" w:cs="Tahoma" w:hAnsi="Tahoma"/>
          <w:b/>
          <w:sz w:val="24"/>
          <w:szCs w:val="24"/>
        </w:rPr>
        <w:t>Emem</w:t>
      </w:r>
      <w:r>
        <w:rPr>
          <w:rFonts w:ascii="Tahoma" w:cs="Tahoma" w:hAnsi="Tahoma"/>
          <w:b/>
          <w:sz w:val="24"/>
          <w:szCs w:val="24"/>
        </w:rPr>
        <w:t xml:space="preserve"> </w:t>
      </w:r>
      <w:r>
        <w:rPr>
          <w:rFonts w:ascii="Tahoma" w:cs="Tahoma" w:hAnsi="Tahoma"/>
          <w:b/>
          <w:sz w:val="24"/>
          <w:szCs w:val="24"/>
        </w:rPr>
        <w:t>Essien</w:t>
      </w:r>
    </w:p>
    <w:p>
      <w:pPr>
        <w:pStyle w:val="style0"/>
        <w:spacing w:after="0" w:lineRule="auto" w:line="240"/>
        <w:ind w:left="3600" w:right="-331"/>
        <w:jc w:val="both"/>
        <w:contextualSpacing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 xml:space="preserve">Medical </w:t>
      </w:r>
      <w:r>
        <w:rPr>
          <w:rFonts w:ascii="Tahoma" w:cs="Tahoma" w:hAnsi="Tahoma"/>
          <w:sz w:val="24"/>
          <w:szCs w:val="24"/>
        </w:rPr>
        <w:t xml:space="preserve">Doctor </w:t>
      </w:r>
    </w:p>
    <w:p>
      <w:pPr>
        <w:pStyle w:val="style0"/>
        <w:spacing w:after="0" w:lineRule="auto" w:line="240"/>
        <w:ind w:left="3600" w:right="-331"/>
        <w:jc w:val="both"/>
        <w:contextualSpacing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MBBS</w:t>
      </w:r>
    </w:p>
    <w:p>
      <w:pPr>
        <w:pStyle w:val="style0"/>
        <w:spacing w:after="0" w:lineRule="auto" w:line="240"/>
        <w:ind w:left="3600" w:right="-331"/>
        <w:jc w:val="both"/>
        <w:contextualSpacing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008105203977</w:t>
      </w:r>
    </w:p>
    <w:p>
      <w:pPr>
        <w:pStyle w:val="style0"/>
        <w:spacing w:after="0" w:lineRule="auto" w:line="240"/>
        <w:ind w:left="3600" w:right="-331"/>
        <w:jc w:val="both"/>
        <w:contextualSpacing/>
        <w:rPr>
          <w:rFonts w:ascii="Tahoma" w:cs="Tahoma" w:hAnsi="Tahoma"/>
          <w:b/>
          <w:sz w:val="24"/>
          <w:szCs w:val="24"/>
        </w:rPr>
      </w:pPr>
    </w:p>
    <w:p>
      <w:pPr>
        <w:pStyle w:val="style0"/>
        <w:spacing w:after="0" w:lineRule="auto" w:line="240"/>
        <w:ind w:left="3600" w:right="-331"/>
        <w:jc w:val="both"/>
        <w:contextualSpacing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b/>
          <w:sz w:val="24"/>
          <w:szCs w:val="24"/>
        </w:rPr>
        <w:t xml:space="preserve">Mrs. Grace </w:t>
      </w:r>
      <w:r>
        <w:rPr>
          <w:rFonts w:ascii="Tahoma" w:cs="Tahoma" w:hAnsi="Tahoma"/>
          <w:b/>
          <w:sz w:val="24"/>
          <w:szCs w:val="24"/>
        </w:rPr>
        <w:t>Uneke</w:t>
      </w:r>
      <w:r>
        <w:rPr>
          <w:rFonts w:ascii="Tahoma" w:cs="Tahoma" w:hAnsi="Tahoma"/>
          <w:b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ind w:left="3600" w:right="-331"/>
        <w:jc w:val="both"/>
        <w:contextualSpacing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 xml:space="preserve">Life Enhancement Microfinance Bank </w:t>
      </w:r>
    </w:p>
    <w:p>
      <w:pPr>
        <w:pStyle w:val="style0"/>
        <w:spacing w:after="0" w:lineRule="auto" w:line="240"/>
        <w:ind w:left="3600"/>
        <w:contextualSpacing/>
        <w:rPr>
          <w:rFonts w:ascii="Tahoma" w:cs="Tahoma" w:hAnsi="Tahoma"/>
          <w:sz w:val="24"/>
          <w:szCs w:val="24"/>
        </w:rPr>
      </w:pPr>
      <w:r>
        <w:rPr>
          <w:rFonts w:ascii="Tahoma" w:cs="Tahoma" w:hAnsi="Tahoma"/>
          <w:sz w:val="24"/>
          <w:szCs w:val="24"/>
        </w:rPr>
        <w:t>Uyo</w:t>
      </w:r>
      <w:r>
        <w:rPr>
          <w:rFonts w:ascii="Tahoma" w:cs="Tahoma" w:hAnsi="Tahoma"/>
          <w:sz w:val="24"/>
          <w:szCs w:val="24"/>
        </w:rPr>
        <w:t xml:space="preserve">, </w:t>
      </w:r>
      <w:r>
        <w:rPr>
          <w:rFonts w:ascii="Tahoma" w:cs="Tahoma" w:hAnsi="Tahoma"/>
          <w:sz w:val="24"/>
          <w:szCs w:val="24"/>
        </w:rPr>
        <w:t>Akwa</w:t>
      </w:r>
      <w:r>
        <w:rPr>
          <w:rFonts w:ascii="Tahoma" w:cs="Tahoma" w:hAnsi="Tahoma"/>
          <w:sz w:val="24"/>
          <w:szCs w:val="24"/>
        </w:rPr>
        <w:t xml:space="preserve"> </w:t>
      </w:r>
      <w:r>
        <w:rPr>
          <w:rFonts w:ascii="Tahoma" w:cs="Tahoma" w:hAnsi="Tahoma"/>
          <w:sz w:val="24"/>
          <w:szCs w:val="24"/>
        </w:rPr>
        <w:t>Ibom</w:t>
      </w:r>
      <w:r>
        <w:rPr>
          <w:rFonts w:ascii="Tahoma" w:cs="Tahoma" w:hAnsi="Tahoma"/>
          <w:sz w:val="24"/>
          <w:szCs w:val="24"/>
        </w:rPr>
        <w:t xml:space="preserve"> State </w:t>
      </w:r>
    </w:p>
    <w:p>
      <w:pPr>
        <w:pStyle w:val="style0"/>
        <w:spacing w:after="0" w:lineRule="auto" w:line="240"/>
        <w:ind w:left="3600"/>
        <w:contextualSpacing/>
        <w:rPr>
          <w:rFonts w:ascii="Tahoma" w:hAnsi="Tahoma"/>
          <w:sz w:val="24"/>
        </w:rPr>
      </w:pPr>
      <w:r>
        <w:rPr>
          <w:rFonts w:ascii="Tahoma" w:cs="Tahoma" w:hAnsi="Tahoma"/>
          <w:sz w:val="24"/>
          <w:szCs w:val="24"/>
        </w:rPr>
        <w:t>08155733910</w:t>
      </w:r>
    </w:p>
    <w:p>
      <w:pPr>
        <w:pStyle w:val="style0"/>
        <w:spacing w:after="0" w:lineRule="auto" w:line="240"/>
        <w:ind w:left="3600"/>
        <w:contextualSpacing/>
        <w:rPr>
          <w:rFonts w:ascii="Tahoma" w:hAnsi="Tahoma"/>
          <w:sz w:val="24"/>
        </w:rPr>
      </w:pPr>
    </w:p>
    <w:sectPr>
      <w:pgSz w:w="11909" w:h="16834" w:orient="portrait" w:code="9"/>
      <w:pgMar w:top="1008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00000000" w:usb2="00000000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Leelawadee UI">
    <w:altName w:val="Leelawadee UI Semilight"/>
    <w:panose1 w:val="00000000000000000000"/>
    <w:charset w:val="00"/>
    <w:family w:val="swiss"/>
    <w:pitch w:val="default"/>
    <w:sig w:usb0="00000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52676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CBC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A02494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7D840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5DE5B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0E61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104D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9F893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85C56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2F926C4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0000000A"/>
    <w:multiLevelType w:val="multilevel"/>
    <w:tmpl w:val="AA9E1EFE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0000000B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3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2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2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3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34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2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10"/>
  </w:num>
  <w:num w:numId="11">
    <w:abstractNumId w:val="8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Times New Roman" w:cs="Times New Roman" w:eastAsia="Times New Roman" w:hAnsi="Times New Roma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097"/>
    <w:pPr>
      <w:suppressAutoHyphens/>
      <w:autoSpaceDN w:val="false"/>
      <w:spacing w:after="220" w:lineRule="atLeast" w:line="240"/>
      <w:jc w:val="both"/>
      <w:textAlignment w:val="baseline"/>
    </w:pPr>
    <w:rPr>
      <w:rFonts w:ascii="Garamond" w:hAnsi="Garamond"/>
      <w:szCs w:val="20"/>
      <w:lang w:val="en-GB"/>
    </w:rPr>
  </w:style>
  <w:style w:type="character" w:customStyle="1" w:styleId="style4097">
    <w:name w:val="Body Text Char"/>
    <w:basedOn w:val="style65"/>
    <w:next w:val="style4097"/>
    <w:link w:val="style66"/>
    <w:rPr>
      <w:rFonts w:ascii="Garamond" w:cs="Times New Roman" w:eastAsia="Times New Roman" w:hAnsi="Garamond"/>
      <w:szCs w:val="20"/>
      <w:lang w:val="en-GB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Leelawadee UI" w:cs="Leelawadee UI" w:hAnsi="Leelawadee UI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920</Words>
  <Pages>4</Pages>
  <Characters>5954</Characters>
  <Application>WPS Office</Application>
  <DocSecurity>0</DocSecurity>
  <Paragraphs>144</Paragraphs>
  <ScaleCrop>false</ScaleCrop>
  <LinksUpToDate>false</LinksUpToDate>
  <CharactersWithSpaces>7020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2022-08-24T21:54:47Z</dcterms:created>
  <dc:creator>Chivalry</dc:creator>
  <lastModifiedBy>Infinix X688B</lastModifiedBy>
  <lastPrinted>2022-04-23T14:43:00Z</lastPrinted>
  <dcterms:modified xsi:type="dcterms:W3CDTF">2022-10-28T14:39:08Z</dcterms:modified>
  <revision>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ef2c6a08322445ed9c941fc49b3209cb</vt:lpwstr>
  </property>
</Properties>
</file>